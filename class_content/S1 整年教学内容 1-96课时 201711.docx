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cs="微软雅黑" w:asciiTheme="minorEastAsia" w:hAnsiTheme="minorEastAsia" w:eastAsiaTheme="minorEastAsia"/>
          <w:b/>
          <w:bCs/>
          <w:sz w:val="28"/>
          <w:szCs w:val="28"/>
        </w:rPr>
      </w:pPr>
      <w:bookmarkStart w:id="6" w:name="_GoBack"/>
      <w:bookmarkEnd w:id="6"/>
      <w:r>
        <w:rPr>
          <w:rFonts w:hint="eastAsia" w:cs="微软雅黑" w:asciiTheme="minorEastAsia" w:hAnsiTheme="minorEastAsia" w:eastAsiaTheme="minorEastAsia"/>
          <w:b/>
          <w:bCs/>
          <w:sz w:val="28"/>
          <w:szCs w:val="28"/>
        </w:rPr>
        <w:t xml:space="preserve">Unit 1 </w:t>
      </w:r>
      <w:r>
        <w:rPr>
          <w:rFonts w:cs="微软雅黑" w:asciiTheme="minorEastAsia" w:hAnsiTheme="minorEastAsia" w:eastAsiaTheme="minorEastAsia"/>
          <w:b/>
          <w:bCs/>
          <w:sz w:val="28"/>
          <w:szCs w:val="28"/>
        </w:rPr>
        <w:t>Around the Neighborhood</w:t>
      </w:r>
    </w:p>
    <w:p>
      <w:pPr>
        <w:rPr>
          <w:rFonts w:cs="微软雅黑" w:asciiTheme="minorEastAsia" w:hAnsiTheme="minorEastAsia" w:eastAsiaTheme="minorEastAsia"/>
          <w:b/>
          <w:bCs/>
          <w:color w:val="FF0000"/>
          <w:sz w:val="24"/>
          <w:szCs w:val="24"/>
          <w:u w:val="single"/>
        </w:rPr>
      </w:pPr>
      <w:r>
        <w:rPr>
          <w:rFonts w:hint="eastAsia" w:cs="微软雅黑" w:asciiTheme="minorEastAsia" w:hAnsiTheme="minorEastAsia" w:eastAsiaTheme="minorEastAsia"/>
          <w:b/>
          <w:bCs/>
          <w:color w:val="FF0000"/>
          <w:sz w:val="24"/>
          <w:szCs w:val="24"/>
          <w:u w:val="single"/>
        </w:rPr>
        <w:t>第一单元课程计划</w:t>
      </w:r>
    </w:p>
    <w:p>
      <w:pPr>
        <w:rPr>
          <w:rFonts w:cs="微软雅黑" w:asciiTheme="minorEastAsia" w:hAnsiTheme="minorEastAsia" w:eastAsiaTheme="minorEastAsia"/>
          <w:b/>
          <w:bCs/>
          <w:color w:val="FF0000"/>
          <w:sz w:val="24"/>
          <w:szCs w:val="24"/>
          <w:u w:val="single"/>
        </w:rPr>
      </w:pPr>
    </w:p>
    <w:p>
      <w:pPr>
        <w:rPr>
          <w:rFonts w:cs="微软雅黑" w:asciiTheme="minorEastAsia" w:hAnsiTheme="minorEastAsia" w:eastAsiaTheme="minorEastAsia"/>
          <w:b/>
          <w:bCs/>
          <w:color w:val="FF0000"/>
          <w:sz w:val="24"/>
          <w:szCs w:val="24"/>
          <w:u w:val="single"/>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1-2课时</w:t>
      </w:r>
    </w:p>
    <w:p>
      <w:pPr>
        <w:widowControl/>
        <w:jc w:val="left"/>
        <w:rPr>
          <w:rFonts w:cs="微软雅黑" w:asciiTheme="minorEastAsia" w:hAnsiTheme="minorEastAsia" w:eastAsiaTheme="minorEastAsia"/>
          <w:kern w:val="0"/>
          <w:szCs w:val="21"/>
        </w:rPr>
      </w:pPr>
      <w:bookmarkStart w:id="0" w:name="OLE_LINK3"/>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您好！从今天开始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我们的宝贝儿就进入S1阶段啦！</w:t>
      </w:r>
    </w:p>
    <w:p>
      <w:pPr>
        <w:widowControl/>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S1</w:t>
      </w:r>
      <w:r>
        <w:rPr>
          <w:rFonts w:hint="eastAsia" w:cs="微软雅黑" w:asciiTheme="minorEastAsia" w:hAnsiTheme="minorEastAsia" w:eastAsiaTheme="minorEastAsia"/>
          <w:kern w:val="0"/>
          <w:szCs w:val="21"/>
        </w:rPr>
        <w:t>阶段语文课课程说明</w:t>
      </w:r>
      <w:r>
        <w:rPr>
          <w:rFonts w:hint="eastAsia" w:cs="微软雅黑" w:asciiTheme="minorEastAsia" w:hAnsiTheme="minorEastAsia" w:eastAsiaTheme="minorEastAsia"/>
          <w:kern w:val="0"/>
          <w:szCs w:val="21"/>
          <w:lang w:eastAsia="zh-CN"/>
        </w:rPr>
        <w:t>:</w:t>
      </w:r>
    </w:p>
    <w:p>
      <w:pPr>
        <w:widowControl/>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S1</w:t>
      </w:r>
      <w:r>
        <w:rPr>
          <w:rFonts w:hint="eastAsia" w:cs="微软雅黑" w:asciiTheme="minorEastAsia" w:hAnsiTheme="minorEastAsia" w:eastAsiaTheme="minorEastAsia"/>
          <w:kern w:val="0"/>
          <w:szCs w:val="21"/>
        </w:rPr>
        <w:t>阶段一共6个单元</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每个单元5课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加起来是30课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我们的课程安排是每一课4课时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分两节课学完</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第一课我们重点学习I Read, 以及第一篇 Read</w:t>
      </w:r>
      <w:r>
        <w:rPr>
          <w:rFonts w:cs="微软雅黑" w:asciiTheme="minorEastAsia" w:hAnsiTheme="minorEastAsia" w:eastAsiaTheme="minorEastAsia"/>
          <w:kern w:val="0"/>
          <w:szCs w:val="21"/>
        </w:rPr>
        <w:t xml:space="preserve"> Together</w:t>
      </w:r>
      <w:r>
        <w:rPr>
          <w:rFonts w:hint="eastAsia" w:cs="微软雅黑" w:asciiTheme="minorEastAsia" w:hAnsiTheme="minorEastAsia" w:eastAsiaTheme="minorEastAsia"/>
          <w:kern w:val="0"/>
          <w:szCs w:val="21"/>
        </w:rPr>
        <w:t>的文章；第二课我们重点学习本单元的第二篇R</w:t>
      </w:r>
      <w:r>
        <w:rPr>
          <w:rFonts w:cs="微软雅黑" w:asciiTheme="minorEastAsia" w:hAnsiTheme="minorEastAsia" w:eastAsiaTheme="minorEastAsia"/>
          <w:kern w:val="0"/>
          <w:szCs w:val="21"/>
        </w:rPr>
        <w:t>ead Together</w:t>
      </w:r>
      <w:r>
        <w:rPr>
          <w:rFonts w:hint="eastAsia" w:cs="微软雅黑" w:asciiTheme="minorEastAsia" w:hAnsiTheme="minorEastAsia" w:eastAsiaTheme="minorEastAsia"/>
          <w:kern w:val="0"/>
          <w:szCs w:val="21"/>
        </w:rPr>
        <w:t>的文章</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以及语法和写作部分</w:t>
      </w:r>
      <w:r>
        <w:rPr>
          <w:rFonts w:hint="eastAsia" w:cs="微软雅黑" w:asciiTheme="minorEastAsia" w:hAnsiTheme="minorEastAsia" w:eastAsiaTheme="minorEastAsia"/>
          <w:kern w:val="0"/>
          <w:szCs w:val="21"/>
          <w:lang w:eastAsia="zh-CN"/>
        </w:rPr>
        <w:t xml:space="preserve"> .</w:t>
      </w:r>
    </w:p>
    <w:p>
      <w:pPr>
        <w:widowControl/>
        <w:jc w:val="left"/>
        <w:rPr>
          <w:rFonts w:cs="微软雅黑" w:asciiTheme="minorEastAsia" w:hAnsiTheme="minorEastAsia" w:eastAsiaTheme="minorEastAsia"/>
          <w:kern w:val="0"/>
          <w:szCs w:val="21"/>
        </w:rPr>
      </w:pPr>
    </w:p>
    <w:p>
      <w:pPr>
        <w:widowControl/>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今天我们学习</w:t>
      </w:r>
      <w:r>
        <w:rPr>
          <w:rFonts w:cs="微软雅黑" w:asciiTheme="minorEastAsia" w:hAnsiTheme="minorEastAsia" w:eastAsiaTheme="minorEastAsia"/>
          <w:kern w:val="0"/>
          <w:szCs w:val="21"/>
        </w:rPr>
        <w:t>S1</w:t>
      </w:r>
      <w:r>
        <w:rPr>
          <w:rFonts w:hint="eastAsia" w:cs="微软雅黑" w:asciiTheme="minorEastAsia" w:hAnsiTheme="minorEastAsia" w:eastAsiaTheme="minorEastAsia"/>
          <w:kern w:val="0"/>
          <w:szCs w:val="21"/>
        </w:rPr>
        <w:t>阶段</w:t>
      </w:r>
      <w:r>
        <w:rPr>
          <w:rFonts w:cs="微软雅黑" w:asciiTheme="minorEastAsia" w:hAnsiTheme="minorEastAsia" w:eastAsiaTheme="minorEastAsia"/>
          <w:kern w:val="0"/>
          <w:szCs w:val="21"/>
        </w:rPr>
        <w:t>1-2</w:t>
      </w:r>
      <w:r>
        <w:rPr>
          <w:rFonts w:hint="eastAsia" w:cs="微软雅黑" w:asciiTheme="minorEastAsia" w:hAnsiTheme="minorEastAsia" w:eastAsiaTheme="minorEastAsia"/>
          <w:kern w:val="0"/>
          <w:szCs w:val="21"/>
        </w:rPr>
        <w:t>课时</w:t>
      </w:r>
      <w:r>
        <w:rPr>
          <w:rFonts w:cs="Calibri" w:asciiTheme="minorEastAsia" w:hAnsiTheme="minorEastAsia" w:eastAsiaTheme="minorEastAsia"/>
          <w:kern w:val="0"/>
          <w:szCs w:val="21"/>
        </w:rPr>
        <w:t> </w:t>
      </w:r>
      <w:r>
        <w:rPr>
          <w:rFonts w:hint="eastAsia" w:cs="微软雅黑" w:asciiTheme="minorEastAsia" w:hAnsiTheme="minorEastAsia" w:eastAsiaTheme="minorEastAsia"/>
          <w:kern w:val="0"/>
          <w:szCs w:val="21"/>
        </w:rPr>
        <w:t>语文课</w:t>
      </w:r>
      <w:r>
        <w:rPr>
          <w:rFonts w:cs="Calibri" w:asciiTheme="minorEastAsia" w:hAnsiTheme="minorEastAsia" w:eastAsiaTheme="minorEastAsia"/>
          <w:kern w:val="0"/>
          <w:szCs w:val="21"/>
        </w:rPr>
        <w:t> </w:t>
      </w:r>
      <w:r>
        <w:rPr>
          <w:rFonts w:hint="eastAsia" w:cs="微软雅黑" w:asciiTheme="minorEastAsia" w:hAnsiTheme="minorEastAsia" w:eastAsiaTheme="minorEastAsia"/>
          <w:kern w:val="0"/>
          <w:szCs w:val="21"/>
        </w:rPr>
        <w:t>Unit</w:t>
      </w:r>
      <w:r>
        <w:rPr>
          <w:rFonts w:hint="eastAsia" w:cs="微软雅黑" w:asciiTheme="minorEastAsia" w:hAnsiTheme="minorEastAsia" w:eastAsiaTheme="minorEastAsia"/>
          <w:kern w:val="0"/>
          <w:szCs w:val="21"/>
          <w:lang w:val="en-US" w:eastAsia="zh-CN"/>
        </w:rPr>
        <w:t xml:space="preserve"> </w:t>
      </w:r>
      <w:r>
        <w:rPr>
          <w:rFonts w:hint="eastAsia" w:cs="微软雅黑" w:asciiTheme="minorEastAsia" w:hAnsiTheme="minorEastAsia" w:eastAsiaTheme="minorEastAsia"/>
          <w:kern w:val="0"/>
          <w:szCs w:val="21"/>
        </w:rPr>
        <w:t>1</w:t>
      </w:r>
      <w:r>
        <w:rPr>
          <w:rFonts w:cs="Calibri" w:asciiTheme="minorEastAsia" w:hAnsiTheme="minorEastAsia" w:eastAsiaTheme="minorEastAsia"/>
          <w:kern w:val="0"/>
          <w:szCs w:val="21"/>
        </w:rPr>
        <w:t> </w:t>
      </w:r>
      <w:r>
        <w:rPr>
          <w:rFonts w:cs="微软雅黑" w:asciiTheme="minorEastAsia" w:hAnsiTheme="minorEastAsia" w:eastAsiaTheme="minorEastAsia"/>
          <w:kern w:val="0"/>
          <w:szCs w:val="21"/>
        </w:rPr>
        <w:t>Around the Neighborhood</w:t>
      </w:r>
      <w:r>
        <w:rPr>
          <w:rFonts w:hint="eastAsia" w:cs="微软雅黑" w:asciiTheme="minorEastAsia" w:hAnsiTheme="minorEastAsia" w:eastAsiaTheme="minorEastAsia"/>
          <w:kern w:val="0"/>
          <w:szCs w:val="21"/>
        </w:rPr>
        <w:t xml:space="preserve"> Lesson 1 </w:t>
      </w:r>
      <w:r>
        <w:rPr>
          <w:rFonts w:cs="微软雅黑" w:asciiTheme="minorEastAsia" w:hAnsiTheme="minorEastAsia" w:eastAsiaTheme="minorEastAsia"/>
          <w:kern w:val="0"/>
          <w:szCs w:val="21"/>
        </w:rPr>
        <w:t>What is a Pal? (1)</w:t>
      </w:r>
    </w:p>
    <w:p>
      <w:pPr>
        <w:widowControl/>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主要内容如下</w:t>
      </w:r>
      <w:r>
        <w:rPr>
          <w:rFonts w:hint="eastAsia" w:cs="微软雅黑" w:asciiTheme="minorEastAsia" w:hAnsiTheme="minorEastAsia" w:eastAsiaTheme="minorEastAsia"/>
          <w:kern w:val="0"/>
          <w:szCs w:val="21"/>
          <w:lang w:eastAsia="zh-CN"/>
        </w:rPr>
        <w:t>:</w:t>
      </w:r>
    </w:p>
    <w:p>
      <w:pPr>
        <w:widowControl/>
        <w:numPr>
          <w:ilvl w:val="0"/>
          <w:numId w:val="1"/>
        </w:numPr>
        <w:jc w:val="left"/>
        <w:rPr>
          <w:rFonts w:asciiTheme="minorEastAsia" w:hAnsiTheme="minorEastAsia" w:eastAsiaTheme="minorEastAsia"/>
          <w:szCs w:val="21"/>
        </w:rPr>
      </w:pPr>
      <w:r>
        <w:rPr>
          <w:rFonts w:hint="eastAsia" w:cs="微软雅黑" w:asciiTheme="minorEastAsia" w:hAnsiTheme="minorEastAsia" w:eastAsiaTheme="minorEastAsia"/>
          <w:kern w:val="0"/>
          <w:szCs w:val="21"/>
        </w:rPr>
        <w:t xml:space="preserve">学习I Read文章 Nan and Dan </w:t>
      </w:r>
    </w:p>
    <w:p>
      <w:pPr>
        <w:widowControl/>
        <w:numPr>
          <w:ilvl w:val="0"/>
          <w:numId w:val="1"/>
        </w:numPr>
        <w:jc w:val="left"/>
        <w:rPr>
          <w:rFonts w:cs="宋体" w:asciiTheme="minorEastAsia" w:hAnsiTheme="minorEastAsia" w:eastAsiaTheme="minorEastAsia"/>
          <w:kern w:val="0"/>
          <w:szCs w:val="21"/>
        </w:rPr>
      </w:pPr>
      <w:r>
        <w:rPr>
          <w:rFonts w:hint="eastAsia" w:cs="微软雅黑" w:asciiTheme="minorEastAsia" w:hAnsiTheme="minorEastAsia" w:eastAsiaTheme="minorEastAsia"/>
          <w:kern w:val="0"/>
          <w:szCs w:val="21"/>
        </w:rPr>
        <w:t>学习</w:t>
      </w:r>
      <w:r>
        <w:rPr>
          <w:rFonts w:cs="微软雅黑" w:asciiTheme="minorEastAsia" w:hAnsiTheme="minorEastAsia" w:eastAsiaTheme="minorEastAsia"/>
          <w:kern w:val="0"/>
          <w:szCs w:val="21"/>
        </w:rPr>
        <w:t>What Is a Pal?</w:t>
      </w:r>
      <w:r>
        <w:rPr>
          <w:rFonts w:hint="eastAsia" w:cs="微软雅黑" w:asciiTheme="minorEastAsia" w:hAnsiTheme="minorEastAsia" w:eastAsiaTheme="minorEastAsia"/>
          <w:kern w:val="0"/>
          <w:szCs w:val="21"/>
        </w:rPr>
        <w:t>文章关键词</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play, be, and, help, with, you</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课堂上我们引导孩子们造句子</w:t>
      </w:r>
      <w:r>
        <w:rPr>
          <w:rFonts w:hint="eastAsia" w:cs="微软雅黑" w:asciiTheme="minorEastAsia" w:hAnsiTheme="minorEastAsia" w:eastAsiaTheme="minorEastAsia"/>
          <w:kern w:val="0"/>
          <w:szCs w:val="21"/>
          <w:lang w:eastAsia="zh-CN"/>
        </w:rPr>
        <w:t xml:space="preserve"> .</w:t>
      </w:r>
    </w:p>
    <w:p>
      <w:pPr>
        <w:widowControl/>
        <w:numPr>
          <w:ilvl w:val="0"/>
          <w:numId w:val="1"/>
        </w:numPr>
        <w:jc w:val="left"/>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引导孩子们理解文章的</w:t>
      </w:r>
      <w:r>
        <w:rPr>
          <w:rFonts w:cs="宋体" w:asciiTheme="minorEastAsia" w:hAnsiTheme="minorEastAsia" w:eastAsiaTheme="minorEastAsia"/>
          <w:kern w:val="0"/>
          <w:szCs w:val="21"/>
        </w:rPr>
        <w:t>Main Idea</w:t>
      </w:r>
      <w:r>
        <w:rPr>
          <w:rFonts w:hint="eastAsia" w:cs="宋体" w:asciiTheme="minorEastAsia" w:hAnsiTheme="minorEastAsia" w:eastAsiaTheme="minorEastAsia"/>
          <w:kern w:val="0"/>
          <w:szCs w:val="21"/>
        </w:rPr>
        <w:t>文章</w:t>
      </w:r>
      <w:r>
        <w:rPr>
          <w:rFonts w:cs="宋体" w:asciiTheme="minorEastAsia" w:hAnsiTheme="minorEastAsia" w:eastAsiaTheme="minorEastAsia"/>
          <w:kern w:val="0"/>
          <w:szCs w:val="21"/>
        </w:rPr>
        <w:t>大意</w:t>
      </w:r>
      <w:r>
        <w:rPr>
          <w:rFonts w:hint="eastAsia" w:cs="宋体" w:asciiTheme="minorEastAsia" w:hAnsiTheme="minorEastAsia" w:eastAsiaTheme="minorEastAsia"/>
          <w:kern w:val="0"/>
          <w:szCs w:val="21"/>
        </w:rPr>
        <w:t>和details文章</w:t>
      </w:r>
      <w:r>
        <w:rPr>
          <w:rFonts w:cs="宋体" w:asciiTheme="minorEastAsia" w:hAnsiTheme="minorEastAsia" w:eastAsiaTheme="minorEastAsia"/>
          <w:kern w:val="0"/>
          <w:szCs w:val="21"/>
        </w:rPr>
        <w:t>细节</w:t>
      </w:r>
      <w:r>
        <w:rPr>
          <w:rFonts w:hint="eastAsia" w:cs="宋体" w:asciiTheme="minorEastAsia" w:hAnsiTheme="minorEastAsia" w:eastAsiaTheme="minorEastAsia"/>
          <w:kern w:val="0"/>
          <w:szCs w:val="21"/>
        </w:rPr>
        <w:t xml:space="preserve"> 本文</w:t>
      </w:r>
      <w:r>
        <w:rPr>
          <w:rFonts w:cs="宋体" w:asciiTheme="minorEastAsia" w:hAnsiTheme="minorEastAsia" w:eastAsiaTheme="minorEastAsia"/>
          <w:kern w:val="0"/>
          <w:szCs w:val="21"/>
        </w:rPr>
        <w:t>的文章大意是</w:t>
      </w:r>
      <w:r>
        <w:rPr>
          <w:rFonts w:hint="eastAsia" w:cs="宋体" w:asciiTheme="minorEastAsia" w:hAnsiTheme="minorEastAsia" w:eastAsiaTheme="minorEastAsia"/>
          <w:kern w:val="0"/>
          <w:szCs w:val="21"/>
        </w:rPr>
        <w:t>What Is a Pal?</w:t>
      </w:r>
      <w:r>
        <w:rPr>
          <w:rFonts w:cs="宋体" w:asciiTheme="minorEastAsia" w:hAnsiTheme="minorEastAsia" w:eastAsiaTheme="minorEastAsia"/>
          <w:kern w:val="0"/>
          <w:szCs w:val="21"/>
        </w:rPr>
        <w:t xml:space="preserve"> A pal is a friend. </w:t>
      </w:r>
      <w:r>
        <w:rPr>
          <w:rFonts w:hint="eastAsia" w:cs="宋体" w:asciiTheme="minorEastAsia" w:hAnsiTheme="minorEastAsia" w:eastAsiaTheme="minorEastAsia"/>
          <w:kern w:val="0"/>
          <w:szCs w:val="21"/>
        </w:rPr>
        <w:t>细节</w:t>
      </w:r>
      <w:r>
        <w:rPr>
          <w:rFonts w:cs="宋体" w:asciiTheme="minorEastAsia" w:hAnsiTheme="minorEastAsia" w:eastAsiaTheme="minorEastAsia"/>
          <w:kern w:val="0"/>
          <w:szCs w:val="21"/>
        </w:rPr>
        <w:t>是</w:t>
      </w:r>
      <w:r>
        <w:rPr>
          <w:rFonts w:hint="eastAsia" w:cs="宋体" w:asciiTheme="minorEastAsia" w:hAnsiTheme="minorEastAsia" w:eastAsiaTheme="minorEastAsia"/>
          <w:kern w:val="0"/>
          <w:szCs w:val="21"/>
        </w:rPr>
        <w:t xml:space="preserve">A pal can help you. A pal can play/be with you. </w:t>
      </w:r>
      <w:r>
        <w:rPr>
          <w:rFonts w:cs="宋体" w:asciiTheme="minorEastAsia" w:hAnsiTheme="minorEastAsia" w:eastAsiaTheme="minorEastAsia"/>
          <w:kern w:val="0"/>
          <w:szCs w:val="21"/>
        </w:rPr>
        <w:t xml:space="preserve">A pal is fun to be with. </w:t>
      </w:r>
      <w:r>
        <w:rPr>
          <w:rFonts w:hint="eastAsia" w:cs="宋体" w:asciiTheme="minorEastAsia" w:hAnsiTheme="minorEastAsia" w:eastAsiaTheme="minorEastAsia"/>
          <w:kern w:val="0"/>
          <w:szCs w:val="21"/>
        </w:rPr>
        <w:t>引导</w:t>
      </w:r>
      <w:r>
        <w:rPr>
          <w:rFonts w:cs="宋体" w:asciiTheme="minorEastAsia" w:hAnsiTheme="minorEastAsia" w:eastAsiaTheme="minorEastAsia"/>
          <w:kern w:val="0"/>
          <w:szCs w:val="21"/>
        </w:rPr>
        <w:t xml:space="preserve">学生们发散思维A pal is kind. </w:t>
      </w:r>
      <w:r>
        <w:rPr>
          <w:rFonts w:hint="eastAsia" w:cs="宋体" w:asciiTheme="minorEastAsia" w:hAnsiTheme="minorEastAsia" w:eastAsiaTheme="minorEastAsia"/>
          <w:kern w:val="0"/>
          <w:szCs w:val="21"/>
        </w:rPr>
        <w:t>等等</w:t>
      </w:r>
      <w:r>
        <w:rPr>
          <w:rFonts w:cs="宋体" w:asciiTheme="minorEastAsia" w:hAnsiTheme="minorEastAsia" w:eastAsiaTheme="minorEastAsia"/>
          <w:kern w:val="0"/>
          <w:szCs w:val="21"/>
        </w:rPr>
        <w:t>一些其他特征</w:t>
      </w:r>
      <w:r>
        <w:rPr>
          <w:rFonts w:hint="eastAsia" w:cs="宋体" w:asciiTheme="minorEastAsia" w:hAnsiTheme="minorEastAsia" w:eastAsiaTheme="minorEastAsia"/>
          <w:kern w:val="0"/>
          <w:szCs w:val="21"/>
          <w:lang w:eastAsia="zh-CN"/>
        </w:rPr>
        <w:t xml:space="preserve"> .</w:t>
      </w:r>
    </w:p>
    <w:p>
      <w:pPr>
        <w:widowControl/>
        <w:numPr>
          <w:ilvl w:val="0"/>
          <w:numId w:val="1"/>
        </w:numPr>
        <w:jc w:val="left"/>
        <w:rPr>
          <w:rFonts w:cs="宋体" w:asciiTheme="minorEastAsia" w:hAnsiTheme="minorEastAsia" w:eastAsiaTheme="minorEastAsia"/>
          <w:kern w:val="0"/>
          <w:szCs w:val="21"/>
        </w:rPr>
      </w:pPr>
      <w:r>
        <w:rPr>
          <w:rFonts w:cs="宋体" w:asciiTheme="minorEastAsia" w:hAnsiTheme="minorEastAsia" w:eastAsiaTheme="minorEastAsia"/>
          <w:kern w:val="0"/>
          <w:szCs w:val="21"/>
        </w:rPr>
        <w:t>Phonics</w:t>
      </w:r>
      <w:r>
        <w:rPr>
          <w:rFonts w:hint="eastAsia" w:cs="宋体" w:asciiTheme="minorEastAsia" w:hAnsiTheme="minorEastAsia" w:eastAsiaTheme="minorEastAsia"/>
          <w:kern w:val="0"/>
          <w:szCs w:val="21"/>
        </w:rPr>
        <w:t>学习</w:t>
      </w:r>
      <w:r>
        <w:rPr>
          <w:rFonts w:hint="eastAsia" w:cs="宋体" w:asciiTheme="minorEastAsia" w:hAnsiTheme="minorEastAsia" w:eastAsiaTheme="minorEastAsia"/>
          <w:kern w:val="0"/>
          <w:szCs w:val="21"/>
          <w:lang w:eastAsia="zh-CN"/>
        </w:rPr>
        <w:t>:</w:t>
      </w:r>
      <w:r>
        <w:rPr>
          <w:rFonts w:hint="eastAsia" w:cs="宋体" w:asciiTheme="minorEastAsia" w:hAnsiTheme="minorEastAsia" w:eastAsiaTheme="minorEastAsia"/>
          <w:kern w:val="0"/>
          <w:szCs w:val="21"/>
        </w:rPr>
        <w:t>Shor</w:t>
      </w:r>
      <w:r>
        <w:rPr>
          <w:rFonts w:cs="宋体" w:asciiTheme="minorEastAsia" w:hAnsiTheme="minorEastAsia" w:eastAsiaTheme="minorEastAsia"/>
          <w:kern w:val="0"/>
          <w:szCs w:val="21"/>
        </w:rPr>
        <w:t xml:space="preserve">t a </w:t>
      </w:r>
      <w:r>
        <w:rPr>
          <w:rFonts w:hint="eastAsia" w:cs="宋体" w:asciiTheme="minorEastAsia" w:hAnsiTheme="minorEastAsia" w:eastAsiaTheme="minorEastAsia"/>
          <w:kern w:val="0"/>
          <w:szCs w:val="21"/>
        </w:rPr>
        <w:t>sound</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rPr>
        <w:t>关键词</w:t>
      </w:r>
      <w:r>
        <w:rPr>
          <w:rFonts w:hint="eastAsia" w:cs="宋体" w:asciiTheme="minorEastAsia" w:hAnsiTheme="minorEastAsia" w:eastAsiaTheme="minorEastAsia"/>
          <w:kern w:val="0"/>
          <w:szCs w:val="21"/>
          <w:lang w:eastAsia="zh-CN"/>
        </w:rPr>
        <w:t>:</w:t>
      </w:r>
      <w:r>
        <w:rPr>
          <w:rFonts w:hint="eastAsia" w:cs="宋体" w:asciiTheme="minorEastAsia" w:hAnsiTheme="minorEastAsia" w:eastAsiaTheme="minorEastAsia"/>
          <w:kern w:val="0"/>
          <w:szCs w:val="21"/>
        </w:rPr>
        <w:t>hat, man, bat, flag, map</w:t>
      </w:r>
      <w:r>
        <w:rPr>
          <w:rFonts w:cs="宋体" w:asciiTheme="minorEastAsia" w:hAnsiTheme="minorEastAsia" w:eastAsiaTheme="minorEastAsia"/>
          <w:kern w:val="0"/>
          <w:szCs w:val="21"/>
        </w:rPr>
        <w:t xml:space="preserve">, ax, grass, apple, pan, tack. </w:t>
      </w:r>
      <w:r>
        <w:rPr>
          <w:rFonts w:hint="eastAsia" w:cs="宋体" w:asciiTheme="minorEastAsia" w:hAnsiTheme="minorEastAsia" w:eastAsiaTheme="minorEastAsia"/>
          <w:kern w:val="0"/>
          <w:szCs w:val="21"/>
        </w:rPr>
        <w:t xml:space="preserve">关键句 </w:t>
      </w:r>
      <w:r>
        <w:rPr>
          <w:rFonts w:cs="宋体" w:asciiTheme="minorEastAsia" w:hAnsiTheme="minorEastAsia" w:eastAsiaTheme="minorEastAsia"/>
          <w:kern w:val="0"/>
          <w:szCs w:val="21"/>
        </w:rPr>
        <w:t xml:space="preserve">What sound does hat have in the middle? </w:t>
      </w:r>
      <w:r>
        <w:rPr>
          <w:rFonts w:hint="eastAsia" w:cs="宋体" w:asciiTheme="minorEastAsia" w:hAnsiTheme="minorEastAsia" w:eastAsiaTheme="minorEastAsia"/>
          <w:kern w:val="0"/>
          <w:szCs w:val="21"/>
        </w:rPr>
        <w:t>Hat has a short a</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读/ae</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 xml:space="preserve"> sound. </w:t>
      </w:r>
    </w:p>
    <w:bookmarkEnd w:id="0"/>
    <w:p>
      <w:pPr>
        <w:widowControl/>
        <w:jc w:val="left"/>
        <w:rPr>
          <w:rFonts w:cs="宋体" w:asciiTheme="minorEastAsia" w:hAnsiTheme="minorEastAsia" w:eastAsiaTheme="minorEastAsia"/>
          <w:kern w:val="0"/>
          <w:sz w:val="24"/>
          <w:szCs w:val="24"/>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3-4课时</w:t>
      </w:r>
    </w:p>
    <w:p>
      <w:pPr>
        <w:widowControl/>
        <w:jc w:val="left"/>
        <w:rPr>
          <w:rFonts w:cs="微软雅黑" w:asciiTheme="minorEastAsia" w:hAnsiTheme="minorEastAsia" w:eastAsiaTheme="minorEastAsia"/>
          <w:kern w:val="0"/>
          <w:szCs w:val="21"/>
        </w:rPr>
      </w:pPr>
      <w:bookmarkStart w:id="1" w:name="OLE_LINK4"/>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您好！今天我们学习了3-4课时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语文课</w:t>
      </w:r>
      <w:r>
        <w:rPr>
          <w:rFonts w:cs="Calibri" w:asciiTheme="minorEastAsia" w:hAnsiTheme="minorEastAsia" w:eastAsiaTheme="minorEastAsia"/>
          <w:kern w:val="0"/>
          <w:szCs w:val="21"/>
        </w:rPr>
        <w:t> </w:t>
      </w:r>
      <w:r>
        <w:rPr>
          <w:rFonts w:hint="eastAsia" w:cs="微软雅黑" w:asciiTheme="minorEastAsia" w:hAnsiTheme="minorEastAsia" w:eastAsiaTheme="minorEastAsia"/>
          <w:kern w:val="0"/>
          <w:szCs w:val="21"/>
        </w:rPr>
        <w:t>Unit</w:t>
      </w:r>
      <w:r>
        <w:rPr>
          <w:rFonts w:hint="eastAsia" w:cs="微软雅黑" w:asciiTheme="minorEastAsia" w:hAnsiTheme="minorEastAsia" w:eastAsiaTheme="minorEastAsia"/>
          <w:kern w:val="0"/>
          <w:szCs w:val="21"/>
          <w:lang w:val="en-US" w:eastAsia="zh-CN"/>
        </w:rPr>
        <w:t xml:space="preserve"> </w:t>
      </w:r>
      <w:r>
        <w:rPr>
          <w:rFonts w:hint="eastAsia" w:cs="微软雅黑" w:asciiTheme="minorEastAsia" w:hAnsiTheme="minorEastAsia" w:eastAsiaTheme="minorEastAsia"/>
          <w:kern w:val="0"/>
          <w:szCs w:val="21"/>
        </w:rPr>
        <w:t>1</w:t>
      </w:r>
      <w:r>
        <w:rPr>
          <w:rFonts w:cs="Calibri" w:asciiTheme="minorEastAsia" w:hAnsiTheme="minorEastAsia" w:eastAsiaTheme="minorEastAsia"/>
          <w:kern w:val="0"/>
          <w:szCs w:val="21"/>
        </w:rPr>
        <w:t> </w:t>
      </w:r>
      <w:r>
        <w:rPr>
          <w:rFonts w:cs="微软雅黑" w:asciiTheme="minorEastAsia" w:hAnsiTheme="minorEastAsia" w:eastAsiaTheme="minorEastAsia"/>
          <w:kern w:val="0"/>
          <w:szCs w:val="21"/>
        </w:rPr>
        <w:t>Around the Neighborhood</w:t>
      </w:r>
      <w:r>
        <w:rPr>
          <w:rFonts w:hint="eastAsia" w:cs="微软雅黑" w:asciiTheme="minorEastAsia" w:hAnsiTheme="minorEastAsia" w:eastAsiaTheme="minorEastAsia"/>
          <w:kern w:val="0"/>
          <w:szCs w:val="21"/>
        </w:rPr>
        <w:t xml:space="preserve"> Lesson 1 </w:t>
      </w:r>
      <w:r>
        <w:rPr>
          <w:rFonts w:cs="微软雅黑" w:asciiTheme="minorEastAsia" w:hAnsiTheme="minorEastAsia" w:eastAsiaTheme="minorEastAsia"/>
          <w:kern w:val="0"/>
          <w:szCs w:val="21"/>
        </w:rPr>
        <w:t>What is a Pal? (2)</w:t>
      </w:r>
    </w:p>
    <w:p>
      <w:pPr>
        <w:widowControl/>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主要学习内容如下</w:t>
      </w:r>
      <w:r>
        <w:rPr>
          <w:rFonts w:hint="eastAsia" w:cs="微软雅黑" w:asciiTheme="minorEastAsia" w:hAnsiTheme="minorEastAsia" w:eastAsiaTheme="minorEastAsia"/>
          <w:kern w:val="0"/>
          <w:szCs w:val="21"/>
          <w:lang w:eastAsia="zh-CN"/>
        </w:rPr>
        <w:t>:</w:t>
      </w:r>
    </w:p>
    <w:p>
      <w:pPr>
        <w:numPr>
          <w:ilvl w:val="0"/>
          <w:numId w:val="2"/>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学习第二篇Read Together文章</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Fr</w:t>
      </w:r>
      <w:r>
        <w:rPr>
          <w:rFonts w:cs="微软雅黑" w:asciiTheme="minorEastAsia" w:hAnsiTheme="minorEastAsia" w:eastAsiaTheme="minorEastAsia"/>
          <w:kern w:val="0"/>
          <w:szCs w:val="21"/>
        </w:rPr>
        <w:t>iends Forever</w:t>
      </w:r>
      <w:r>
        <w:rPr>
          <w:rFonts w:hint="eastAsia" w:cs="微软雅黑" w:asciiTheme="minorEastAsia" w:hAnsiTheme="minorEastAsia" w:eastAsiaTheme="minorEastAsia"/>
          <w:kern w:val="0"/>
          <w:szCs w:val="21"/>
        </w:rPr>
        <w:t>诗歌 生词 strut</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动</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 xml:space="preserve">趾高气昂地走路 glide </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动</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 xml:space="preserve">大步走 stride [名]大步 </w:t>
      </w:r>
      <w:r>
        <w:rPr>
          <w:rFonts w:cs="微软雅黑" w:asciiTheme="minorEastAsia" w:hAnsiTheme="minorEastAsia" w:eastAsiaTheme="minorEastAsia"/>
          <w:kern w:val="0"/>
          <w:szCs w:val="21"/>
        </w:rPr>
        <w:t>puddle</w:t>
      </w:r>
      <w:r>
        <w:rPr>
          <w:rFonts w:hint="eastAsia" w:cs="微软雅黑" w:asciiTheme="minorEastAsia" w:hAnsiTheme="minorEastAsia" w:eastAsiaTheme="minorEastAsia"/>
          <w:kern w:val="0"/>
          <w:szCs w:val="21"/>
        </w:rPr>
        <w:t>[名]</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水坑 pail[名]</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 xml:space="preserve">提桶 </w:t>
      </w:r>
    </w:p>
    <w:p>
      <w:pPr>
        <w:numPr>
          <w:ilvl w:val="0"/>
          <w:numId w:val="2"/>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学习r</w:t>
      </w:r>
      <w:r>
        <w:rPr>
          <w:rFonts w:cs="微软雅黑" w:asciiTheme="minorEastAsia" w:hAnsiTheme="minorEastAsia" w:eastAsiaTheme="minorEastAsia"/>
          <w:kern w:val="0"/>
          <w:szCs w:val="21"/>
        </w:rPr>
        <w:t>hyming words: G</w:t>
      </w:r>
      <w:r>
        <w:rPr>
          <w:rFonts w:hint="eastAsia" w:cs="微软雅黑" w:asciiTheme="minorEastAsia" w:hAnsiTheme="minorEastAsia" w:eastAsiaTheme="minorEastAsia"/>
          <w:kern w:val="0"/>
          <w:szCs w:val="21"/>
        </w:rPr>
        <w:t>lid</w:t>
      </w:r>
      <w:r>
        <w:rPr>
          <w:rFonts w:cs="微软雅黑" w:asciiTheme="minorEastAsia" w:hAnsiTheme="minorEastAsia" w:eastAsiaTheme="minorEastAsia"/>
          <w:kern w:val="0"/>
          <w:szCs w:val="21"/>
        </w:rPr>
        <w:t>e, stride, side rhymes with “de”/</w:t>
      </w:r>
      <w:r>
        <w:rPr>
          <w:rFonts w:hint="eastAsia" w:cs="微软雅黑" w:asciiTheme="minorEastAsia" w:hAnsiTheme="minorEastAsia" w:eastAsiaTheme="minorEastAsia"/>
          <w:kern w:val="0"/>
          <w:szCs w:val="21"/>
        </w:rPr>
        <w:t>d</w:t>
      </w:r>
      <w:r>
        <w:rPr>
          <w:rFonts w:cs="微软雅黑" w:asciiTheme="minorEastAsia" w:hAnsiTheme="minorEastAsia" w:eastAsiaTheme="minorEastAsia"/>
          <w:kern w:val="0"/>
          <w:szCs w:val="21"/>
        </w:rPr>
        <w:t xml:space="preserve"> sound. There, together, weather, forever rhymes with the </w:t>
      </w:r>
      <w:r>
        <w:rPr>
          <w:rFonts w:hint="eastAsia" w:cs="微软雅黑" w:asciiTheme="minorEastAsia" w:hAnsiTheme="minorEastAsia" w:eastAsiaTheme="minorEastAsia"/>
          <w:kern w:val="0"/>
          <w:szCs w:val="21"/>
        </w:rPr>
        <w:t>er</w:t>
      </w:r>
      <w:r>
        <w:rPr>
          <w:rFonts w:cs="微软雅黑" w:asciiTheme="minorEastAsia" w:hAnsiTheme="minorEastAsia" w:eastAsiaTheme="minorEastAsia"/>
          <w:kern w:val="0"/>
          <w:szCs w:val="21"/>
        </w:rPr>
        <w:t xml:space="preserve"> sound. Nan, dan rhymes with </w:t>
      </w:r>
      <w:r>
        <w:rPr>
          <w:rFonts w:hint="eastAsia" w:cs="微软雅黑" w:asciiTheme="minorEastAsia" w:hAnsiTheme="minorEastAsia" w:eastAsiaTheme="minorEastAsia"/>
          <w:kern w:val="0"/>
          <w:szCs w:val="21"/>
        </w:rPr>
        <w:t>an</w:t>
      </w:r>
      <w:r>
        <w:rPr>
          <w:rFonts w:cs="微软雅黑" w:asciiTheme="minorEastAsia" w:hAnsiTheme="minorEastAsia" w:eastAsiaTheme="minorEastAsia"/>
          <w:kern w:val="0"/>
          <w:szCs w:val="21"/>
        </w:rPr>
        <w:t xml:space="preserve"> sound</w:t>
      </w:r>
      <w:r>
        <w:rPr>
          <w:rFonts w:hint="eastAsia" w:cs="微软雅黑" w:asciiTheme="minorEastAsia" w:hAnsiTheme="minorEastAsia" w:eastAsiaTheme="minorEastAsia"/>
          <w:kern w:val="0"/>
          <w:szCs w:val="21"/>
        </w:rPr>
        <w:t>；</w:t>
      </w:r>
    </w:p>
    <w:p>
      <w:pPr>
        <w:numPr>
          <w:ilvl w:val="0"/>
          <w:numId w:val="2"/>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学习语法 Noun名词中的p</w:t>
      </w:r>
      <w:r>
        <w:rPr>
          <w:rFonts w:cs="微软雅黑" w:asciiTheme="minorEastAsia" w:hAnsiTheme="minorEastAsia" w:eastAsiaTheme="minorEastAsia"/>
          <w:kern w:val="0"/>
          <w:szCs w:val="21"/>
        </w:rPr>
        <w:t xml:space="preserve">eople and animals. </w:t>
      </w:r>
      <w:r>
        <w:rPr>
          <w:rFonts w:hint="eastAsia" w:cs="微软雅黑" w:asciiTheme="minorEastAsia" w:hAnsiTheme="minorEastAsia" w:eastAsiaTheme="minorEastAsia"/>
          <w:kern w:val="0"/>
          <w:szCs w:val="21"/>
        </w:rPr>
        <w:t>引导孩子们说出名词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 Da</w:t>
      </w:r>
      <w:r>
        <w:rPr>
          <w:rFonts w:cs="微软雅黑" w:asciiTheme="minorEastAsia" w:hAnsiTheme="minorEastAsia" w:eastAsiaTheme="minorEastAsia"/>
          <w:kern w:val="0"/>
          <w:szCs w:val="21"/>
        </w:rPr>
        <w:t xml:space="preserve">d is a noun. Teacher is a none. A tiger is a noun. A rabbit is a noun. </w:t>
      </w:r>
    </w:p>
    <w:p>
      <w:pPr>
        <w:numPr>
          <w:ilvl w:val="0"/>
          <w:numId w:val="2"/>
        </w:numPr>
        <w:rPr>
          <w:rFonts w:cs="微软雅黑" w:asciiTheme="minorEastAsia" w:hAnsiTheme="minorEastAsia" w:eastAsiaTheme="minorEastAsia"/>
          <w:kern w:val="0"/>
          <w:szCs w:val="21"/>
          <w:u w:val="single"/>
        </w:rPr>
      </w:pPr>
      <w:r>
        <w:rPr>
          <w:rFonts w:hint="eastAsia" w:cs="微软雅黑" w:asciiTheme="minorEastAsia" w:hAnsiTheme="minorEastAsia" w:eastAsiaTheme="minorEastAsia"/>
          <w:kern w:val="0"/>
          <w:szCs w:val="21"/>
        </w:rPr>
        <w:t>写作: 我们先引导孩子们思考 Wh</w:t>
      </w:r>
      <w:r>
        <w:rPr>
          <w:rFonts w:cs="微软雅黑" w:asciiTheme="minorEastAsia" w:hAnsiTheme="minorEastAsia" w:eastAsiaTheme="minorEastAsia"/>
          <w:kern w:val="0"/>
          <w:szCs w:val="21"/>
        </w:rPr>
        <w:t xml:space="preserve">y do we write? To remember places and people. To tell a story. To ask a question. To tell people how do we think. </w:t>
      </w:r>
    </w:p>
    <w:p>
      <w:pPr>
        <w:ind w:left="360"/>
        <w:rPr>
          <w:rFonts w:cs="微软雅黑" w:asciiTheme="minorEastAsia" w:hAnsiTheme="minorEastAsia" w:eastAsiaTheme="minorEastAsia"/>
          <w:kern w:val="0"/>
          <w:szCs w:val="21"/>
          <w:u w:val="single"/>
        </w:rPr>
      </w:pPr>
      <w:r>
        <w:rPr>
          <w:rFonts w:hint="eastAsia" w:cs="微软雅黑" w:asciiTheme="minorEastAsia" w:hAnsiTheme="minorEastAsia" w:eastAsiaTheme="minorEastAsia"/>
          <w:kern w:val="0"/>
          <w:szCs w:val="21"/>
        </w:rPr>
        <w:t>学习句型写作</w:t>
      </w:r>
      <w:r>
        <w:rPr>
          <w:rFonts w:cs="微软雅黑" w:asciiTheme="minorEastAsia" w:hAnsiTheme="minorEastAsia" w:eastAsiaTheme="minorEastAsia"/>
          <w:kern w:val="0"/>
          <w:szCs w:val="21"/>
        </w:rPr>
        <w:t>—My pal is</w:t>
      </w:r>
      <w:r>
        <w:rPr>
          <w:rFonts w:cs="微软雅黑" w:asciiTheme="minorEastAsia" w:hAnsiTheme="minorEastAsia" w:eastAsiaTheme="minorEastAsia"/>
          <w:kern w:val="0"/>
          <w:szCs w:val="21"/>
          <w:u w:val="single"/>
        </w:rPr>
        <w:t xml:space="preserve">… </w:t>
      </w:r>
      <w:r>
        <w:rPr>
          <w:rFonts w:cs="微软雅黑" w:asciiTheme="minorEastAsia" w:hAnsiTheme="minorEastAsia" w:eastAsiaTheme="minorEastAsia"/>
          <w:kern w:val="0"/>
          <w:szCs w:val="21"/>
        </w:rPr>
        <w:t xml:space="preserve"> My pal can play … with me. My pal likes …</w:t>
      </w:r>
    </w:p>
    <w:p>
      <w:pPr>
        <w:ind w:left="360"/>
        <w:rPr>
          <w:rFonts w:cs="微软雅黑" w:asciiTheme="minorEastAsia" w:hAnsiTheme="minorEastAsia" w:eastAsiaTheme="minorEastAsia"/>
          <w:kern w:val="0"/>
          <w:szCs w:val="21"/>
          <w:u w:val="single"/>
        </w:rPr>
      </w:pPr>
      <w:r>
        <w:rPr>
          <w:rFonts w:hint="eastAsia" w:cs="微软雅黑" w:asciiTheme="minorEastAsia" w:hAnsiTheme="minorEastAsia" w:eastAsiaTheme="minorEastAsia"/>
          <w:kern w:val="0"/>
          <w:szCs w:val="21"/>
        </w:rPr>
        <w:t>理解写作时注意三点 （1）Cap</w:t>
      </w:r>
      <w:r>
        <w:rPr>
          <w:rFonts w:cs="微软雅黑" w:asciiTheme="minorEastAsia" w:hAnsiTheme="minorEastAsia" w:eastAsiaTheme="minorEastAsia"/>
          <w:kern w:val="0"/>
          <w:szCs w:val="21"/>
        </w:rPr>
        <w:t xml:space="preserve">ital the first letter </w:t>
      </w:r>
      <w:r>
        <w:rPr>
          <w:rFonts w:hint="eastAsia" w:cs="微软雅黑" w:asciiTheme="minorEastAsia" w:hAnsiTheme="minorEastAsia" w:eastAsiaTheme="minorEastAsia"/>
          <w:kern w:val="0"/>
          <w:szCs w:val="21"/>
        </w:rPr>
        <w:t>首字母大写</w:t>
      </w:r>
      <w:r>
        <w:rPr>
          <w:rFonts w:cs="微软雅黑" w:asciiTheme="minorEastAsia" w:hAnsiTheme="minorEastAsia" w:eastAsiaTheme="minorEastAsia"/>
          <w:kern w:val="0"/>
          <w:szCs w:val="21"/>
        </w:rPr>
        <w:t>(2)</w:t>
      </w:r>
      <w:r>
        <w:rPr>
          <w:rFonts w:hint="eastAsia" w:cs="微软雅黑" w:asciiTheme="minorEastAsia" w:hAnsiTheme="minorEastAsia" w:eastAsiaTheme="minorEastAsia"/>
          <w:kern w:val="0"/>
          <w:szCs w:val="21"/>
        </w:rPr>
        <w:t>L</w:t>
      </w:r>
      <w:r>
        <w:rPr>
          <w:rFonts w:cs="微软雅黑" w:asciiTheme="minorEastAsia" w:hAnsiTheme="minorEastAsia" w:eastAsiaTheme="minorEastAsia"/>
          <w:kern w:val="0"/>
          <w:szCs w:val="21"/>
        </w:rPr>
        <w:t>eave s</w:t>
      </w:r>
      <w:r>
        <w:rPr>
          <w:rFonts w:hint="eastAsia" w:cs="微软雅黑" w:asciiTheme="minorEastAsia" w:hAnsiTheme="minorEastAsia" w:eastAsiaTheme="minorEastAsia"/>
          <w:kern w:val="0"/>
          <w:szCs w:val="21"/>
        </w:rPr>
        <w:t>pace</w:t>
      </w:r>
      <w:r>
        <w:rPr>
          <w:rFonts w:cs="微软雅黑" w:asciiTheme="minorEastAsia" w:hAnsiTheme="minorEastAsia" w:eastAsiaTheme="minorEastAsia"/>
          <w:kern w:val="0"/>
          <w:szCs w:val="21"/>
        </w:rPr>
        <w:t xml:space="preserve"> between two words. (3)Write a period in the end. </w:t>
      </w:r>
      <w:r>
        <w:rPr>
          <w:rFonts w:hint="eastAsia" w:cs="微软雅黑" w:asciiTheme="minorEastAsia" w:hAnsiTheme="minorEastAsia" w:eastAsiaTheme="minorEastAsia"/>
          <w:kern w:val="0"/>
          <w:szCs w:val="21"/>
        </w:rPr>
        <w:t>写上句号</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 xml:space="preserve"> </w:t>
      </w:r>
    </w:p>
    <w:p>
      <w:pPr>
        <w:numPr>
          <w:ilvl w:val="0"/>
          <w:numId w:val="2"/>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Phonics 学习</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 xml:space="preserve"> Shor</w:t>
      </w:r>
      <w:r>
        <w:rPr>
          <w:rFonts w:cs="微软雅黑" w:asciiTheme="minorEastAsia" w:hAnsiTheme="minorEastAsia" w:eastAsiaTheme="minorEastAsia"/>
          <w:kern w:val="0"/>
          <w:szCs w:val="21"/>
        </w:rPr>
        <w:t xml:space="preserve">t a sound </w:t>
      </w:r>
      <w:r>
        <w:rPr>
          <w:rFonts w:hint="eastAsia" w:cs="微软雅黑" w:asciiTheme="minorEastAsia" w:hAnsiTheme="minorEastAsia" w:eastAsiaTheme="minorEastAsia"/>
          <w:kern w:val="0"/>
          <w:szCs w:val="21"/>
        </w:rPr>
        <w:t>以及s</w:t>
      </w:r>
      <w:r>
        <w:rPr>
          <w:rFonts w:cs="微软雅黑" w:asciiTheme="minorEastAsia" w:hAnsiTheme="minorEastAsia" w:eastAsiaTheme="minorEastAsia"/>
          <w:kern w:val="0"/>
          <w:szCs w:val="21"/>
        </w:rPr>
        <w:t>hort a sound+s</w:t>
      </w:r>
      <w:r>
        <w:rPr>
          <w:rFonts w:hint="eastAsia" w:cs="微软雅黑" w:asciiTheme="minorEastAsia" w:hAnsiTheme="minorEastAsia" w:eastAsiaTheme="minorEastAsia"/>
          <w:kern w:val="0"/>
          <w:szCs w:val="21"/>
        </w:rPr>
        <w:t>复数音变</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关键词</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 xml:space="preserve"> pan, hat, ham, fan, cap, </w:t>
      </w:r>
      <w:r>
        <w:rPr>
          <w:rFonts w:cs="微软雅黑" w:asciiTheme="minorEastAsia" w:hAnsiTheme="minorEastAsia" w:eastAsiaTheme="minorEastAsia"/>
          <w:kern w:val="0"/>
          <w:szCs w:val="21"/>
        </w:rPr>
        <w:t xml:space="preserve">man, map, can, sat, mat; mats, cats, caps, hams, pats, taps. </w:t>
      </w:r>
    </w:p>
    <w:p>
      <w:pPr>
        <w:ind w:left="360"/>
        <w:rPr>
          <w:rFonts w:cs="微软雅黑" w:asciiTheme="minorEastAsia" w:hAnsiTheme="minorEastAsia" w:eastAsiaTheme="minorEastAsia"/>
          <w:kern w:val="0"/>
          <w:szCs w:val="21"/>
        </w:rPr>
      </w:pPr>
    </w:p>
    <w:bookmarkEnd w:id="1"/>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5-6课时</w:t>
      </w:r>
    </w:p>
    <w:p>
      <w:pPr>
        <w:ind w:firstLine="210" w:firstLineChars="10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您好！今天我们学习5-6课时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数学课 </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 Module 2 Unit 1 Combing and joining within 10</w:t>
      </w:r>
    </w:p>
    <w:p>
      <w:pPr>
        <w:ind w:firstLine="63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本节课教学目标如下</w:t>
      </w:r>
      <w:r>
        <w:rPr>
          <w:rFonts w:hint="eastAsia" w:cs="微软雅黑" w:asciiTheme="minorEastAsia" w:hAnsiTheme="minorEastAsia" w:eastAsiaTheme="minorEastAsia"/>
          <w:kern w:val="0"/>
          <w:szCs w:val="21"/>
          <w:lang w:eastAsia="zh-CN"/>
        </w:rPr>
        <w:t>:</w:t>
      </w:r>
    </w:p>
    <w:p>
      <w:pPr>
        <w:numPr>
          <w:ilvl w:val="0"/>
          <w:numId w:val="3"/>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通过课件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引导孩子们理解加法的推理过程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理解加法是一个集合概念</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是两个集合变成一个大集合；</w:t>
      </w:r>
    </w:p>
    <w:p>
      <w:pPr>
        <w:numPr>
          <w:ilvl w:val="0"/>
          <w:numId w:val="3"/>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学习两个加法符号</w:t>
      </w:r>
      <w:r>
        <w:rPr>
          <w:rFonts w:cs="微软雅黑" w:asciiTheme="minorEastAsia" w:hAnsiTheme="minorEastAsia" w:eastAsiaTheme="minorEastAsia"/>
          <w:kern w:val="0"/>
          <w:szCs w:val="21"/>
        </w:rPr>
        <w:t>”+”plus sign</w:t>
      </w:r>
      <w:r>
        <w:rPr>
          <w:rFonts w:hint="eastAsia" w:cs="微软雅黑" w:asciiTheme="minorEastAsia" w:hAnsiTheme="minorEastAsia" w:eastAsiaTheme="minorEastAsia"/>
          <w:kern w:val="0"/>
          <w:szCs w:val="21"/>
        </w:rPr>
        <w:t>和</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equ</w:t>
      </w:r>
      <w:r>
        <w:rPr>
          <w:rFonts w:cs="微软雅黑" w:asciiTheme="minorEastAsia" w:hAnsiTheme="minorEastAsia" w:eastAsiaTheme="minorEastAsia"/>
          <w:kern w:val="0"/>
          <w:szCs w:val="21"/>
        </w:rPr>
        <w:t>al sign</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关键句: </w:t>
      </w:r>
      <w:r>
        <w:rPr>
          <w:rFonts w:cs="微软雅黑" w:asciiTheme="minorEastAsia" w:hAnsiTheme="minorEastAsia" w:eastAsiaTheme="minorEastAsia"/>
          <w:kern w:val="0"/>
          <w:szCs w:val="21"/>
        </w:rPr>
        <w:t>What's this sign? It's an equal sign.</w:t>
      </w:r>
    </w:p>
    <w:p>
      <w:pPr>
        <w:numPr>
          <w:ilvl w:val="0"/>
          <w:numId w:val="3"/>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学会加法的三种表达方法</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如3+</w:t>
      </w:r>
      <w:r>
        <w:rPr>
          <w:rFonts w:cs="微软雅黑" w:asciiTheme="minorEastAsia" w:hAnsiTheme="minorEastAsia" w:eastAsiaTheme="minorEastAsia"/>
          <w:kern w:val="0"/>
          <w:szCs w:val="21"/>
        </w:rPr>
        <w:t>2</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 xml:space="preserve">5 </w:t>
      </w:r>
      <w:r>
        <w:rPr>
          <w:rFonts w:hint="eastAsia" w:cs="微软雅黑" w:asciiTheme="minorEastAsia" w:hAnsiTheme="minorEastAsia" w:eastAsiaTheme="minorEastAsia"/>
          <w:kern w:val="0"/>
          <w:szCs w:val="21"/>
        </w:rPr>
        <w:t>关键句: What is three</w:t>
      </w:r>
      <w:r>
        <w:rPr>
          <w:rFonts w:cs="微软雅黑" w:asciiTheme="minorEastAsia" w:hAnsiTheme="minorEastAsia" w:eastAsiaTheme="minorEastAsia"/>
          <w:kern w:val="0"/>
          <w:szCs w:val="21"/>
        </w:rPr>
        <w:t xml:space="preserve"> plus two? (1)</w:t>
      </w:r>
      <w:r>
        <w:rPr>
          <w:rFonts w:hint="eastAsia" w:cs="微软雅黑" w:asciiTheme="minorEastAsia" w:hAnsiTheme="minorEastAsia" w:eastAsiaTheme="minorEastAsia"/>
          <w:kern w:val="0"/>
          <w:szCs w:val="21"/>
        </w:rPr>
        <w:t xml:space="preserve">Two plus three equals five. </w:t>
      </w:r>
      <w:r>
        <w:rPr>
          <w:rFonts w:cs="微软雅黑" w:asciiTheme="minorEastAsia" w:hAnsiTheme="minorEastAsia" w:eastAsiaTheme="minorEastAsia"/>
          <w:kern w:val="0"/>
          <w:szCs w:val="21"/>
        </w:rPr>
        <w:t xml:space="preserve">(2) </w:t>
      </w:r>
      <w:r>
        <w:rPr>
          <w:rFonts w:hint="eastAsia" w:cs="微软雅黑" w:asciiTheme="minorEastAsia" w:hAnsiTheme="minorEastAsia" w:eastAsiaTheme="minorEastAsia"/>
          <w:kern w:val="0"/>
          <w:szCs w:val="21"/>
        </w:rPr>
        <w:t xml:space="preserve">Two and three is five. </w:t>
      </w:r>
      <w:r>
        <w:rPr>
          <w:rFonts w:cs="微软雅黑" w:asciiTheme="minorEastAsia" w:hAnsiTheme="minorEastAsia" w:eastAsiaTheme="minorEastAsia"/>
          <w:kern w:val="0"/>
          <w:szCs w:val="21"/>
        </w:rPr>
        <w:t>(3)</w:t>
      </w:r>
      <w:r>
        <w:rPr>
          <w:rFonts w:hint="eastAsia" w:cs="微软雅黑" w:asciiTheme="minorEastAsia" w:hAnsiTheme="minorEastAsia" w:eastAsiaTheme="minorEastAsia"/>
          <w:kern w:val="0"/>
          <w:szCs w:val="21"/>
        </w:rPr>
        <w:t>The sum of two and three is five.重点掌握第一种</w:t>
      </w:r>
      <w:r>
        <w:rPr>
          <w:rFonts w:hint="eastAsia" w:cs="微软雅黑" w:asciiTheme="minorEastAsia" w:hAnsiTheme="minorEastAsia" w:eastAsiaTheme="minorEastAsia"/>
          <w:kern w:val="0"/>
          <w:szCs w:val="21"/>
          <w:lang w:eastAsia="zh-CN"/>
        </w:rPr>
        <w:t xml:space="preserve"> .</w:t>
      </w:r>
    </w:p>
    <w:p>
      <w:pPr>
        <w:ind w:firstLine="63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3.通过手势</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比出2+3=5这个等式</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让孩子们更形象地掌握等式的表达方式</w:t>
      </w:r>
      <w:r>
        <w:rPr>
          <w:rFonts w:hint="eastAsia" w:cs="微软雅黑" w:asciiTheme="minorEastAsia" w:hAnsiTheme="minorEastAsia" w:eastAsiaTheme="minorEastAsia"/>
          <w:kern w:val="0"/>
          <w:szCs w:val="21"/>
          <w:lang w:eastAsia="zh-CN"/>
        </w:rPr>
        <w:t xml:space="preserve"> .</w:t>
      </w:r>
    </w:p>
    <w:p>
      <w:pPr>
        <w:ind w:firstLine="63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4.本节课生词:alligator短吻鳄</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chamel</w:t>
      </w:r>
      <w:r>
        <w:rPr>
          <w:rFonts w:cs="微软雅黑" w:asciiTheme="minorEastAsia" w:hAnsiTheme="minorEastAsia" w:eastAsiaTheme="minorEastAsia"/>
          <w:kern w:val="0"/>
          <w:szCs w:val="21"/>
        </w:rPr>
        <w:t>e</w:t>
      </w:r>
      <w:r>
        <w:rPr>
          <w:rFonts w:hint="eastAsia" w:cs="微软雅黑" w:asciiTheme="minorEastAsia" w:hAnsiTheme="minorEastAsia" w:eastAsiaTheme="minorEastAsia"/>
          <w:kern w:val="0"/>
          <w:szCs w:val="21"/>
        </w:rPr>
        <w:t>on变色龙</w:t>
      </w:r>
      <w:r>
        <w:rPr>
          <w:rFonts w:hint="eastAsia" w:cs="微软雅黑" w:asciiTheme="minorEastAsia" w:hAnsiTheme="minorEastAsia" w:eastAsiaTheme="minorEastAsia"/>
          <w:kern w:val="0"/>
          <w:szCs w:val="21"/>
          <w:lang w:eastAsia="zh-CN"/>
        </w:rPr>
        <w:t xml:space="preserve"> .</w:t>
      </w:r>
    </w:p>
    <w:p>
      <w:pPr>
        <w:ind w:firstLine="630"/>
        <w:rPr>
          <w:rFonts w:cs="宋体" w:asciiTheme="minorEastAsia" w:hAnsiTheme="minorEastAsia" w:eastAsiaTheme="minorEastAsia"/>
          <w:color w:val="000000"/>
          <w:kern w:val="0"/>
          <w:szCs w:val="21"/>
          <w:shd w:val="clear" w:color="auto" w:fill="FFFFFF"/>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7-8课时</w:t>
      </w:r>
    </w:p>
    <w:p>
      <w:pPr>
        <w:ind w:firstLine="210" w:firstLineChars="10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 7-8 课时 Unit 1 L</w:t>
      </w:r>
      <w:r>
        <w:rPr>
          <w:rFonts w:cs="微软雅黑" w:asciiTheme="minorEastAsia" w:hAnsiTheme="minorEastAsia" w:eastAsiaTheme="minorEastAsia"/>
          <w:kern w:val="0"/>
          <w:szCs w:val="21"/>
        </w:rPr>
        <w:t>esson 2 The Storm</w:t>
      </w:r>
      <w:r>
        <w:rPr>
          <w:rFonts w:hint="eastAsia" w:cs="微软雅黑" w:asciiTheme="minorEastAsia" w:hAnsiTheme="minorEastAsia" w:eastAsiaTheme="minorEastAsia"/>
          <w:kern w:val="0"/>
          <w:szCs w:val="21"/>
        </w:rPr>
        <w:t>和</w:t>
      </w:r>
      <w:r>
        <w:rPr>
          <w:rFonts w:cs="微软雅黑" w:asciiTheme="minorEastAsia" w:hAnsiTheme="minorEastAsia" w:eastAsiaTheme="minorEastAsia"/>
          <w:kern w:val="0"/>
          <w:szCs w:val="21"/>
        </w:rPr>
        <w:t>I Read</w:t>
      </w:r>
      <w:r>
        <w:rPr>
          <w:rFonts w:hint="eastAsia" w:cs="微软雅黑" w:asciiTheme="minorEastAsia" w:hAnsiTheme="minorEastAsia" w:eastAsiaTheme="minorEastAsia"/>
          <w:kern w:val="0"/>
          <w:szCs w:val="21"/>
        </w:rPr>
        <w:t xml:space="preserve">小文章 </w:t>
      </w:r>
      <w:r>
        <w:rPr>
          <w:rFonts w:cs="微软雅黑" w:asciiTheme="minorEastAsia" w:hAnsiTheme="minorEastAsia" w:eastAsiaTheme="minorEastAsia"/>
          <w:kern w:val="0"/>
          <w:szCs w:val="21"/>
        </w:rPr>
        <w:t>Sid Pig.</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本节课的主要教学目标是</w:t>
      </w:r>
      <w:r>
        <w:rPr>
          <w:rFonts w:hint="eastAsia" w:cs="微软雅黑" w:asciiTheme="minorEastAsia" w:hAnsiTheme="minorEastAsia" w:eastAsiaTheme="minorEastAsia"/>
          <w:kern w:val="0"/>
          <w:szCs w:val="21"/>
          <w:lang w:eastAsia="zh-CN"/>
        </w:rPr>
        <w:t>:</w:t>
      </w:r>
    </w:p>
    <w:p>
      <w:pPr>
        <w:numPr>
          <w:ilvl w:val="0"/>
          <w:numId w:val="4"/>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学会找到一篇文章的title, author还有illustrator；</w:t>
      </w:r>
    </w:p>
    <w:p>
      <w:pPr>
        <w:numPr>
          <w:ilvl w:val="0"/>
          <w:numId w:val="4"/>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学习文章The Storm</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引导</w:t>
      </w:r>
      <w:r>
        <w:rPr>
          <w:rFonts w:cs="微软雅黑" w:asciiTheme="minorEastAsia" w:hAnsiTheme="minorEastAsia" w:eastAsiaTheme="minorEastAsia"/>
          <w:kern w:val="0"/>
          <w:szCs w:val="21"/>
        </w:rPr>
        <w:t>孩子们理解</w:t>
      </w:r>
      <w:r>
        <w:rPr>
          <w:rFonts w:hint="eastAsia" w:cs="微软雅黑" w:asciiTheme="minorEastAsia" w:hAnsiTheme="minorEastAsia" w:eastAsiaTheme="minorEastAsia"/>
          <w:kern w:val="0"/>
          <w:szCs w:val="21"/>
        </w:rPr>
        <w:t>一篇文章</w:t>
      </w:r>
      <w:r>
        <w:rPr>
          <w:rFonts w:cs="微软雅黑" w:asciiTheme="minorEastAsia" w:hAnsiTheme="minorEastAsia" w:eastAsiaTheme="minorEastAsia"/>
          <w:kern w:val="0"/>
          <w:szCs w:val="21"/>
        </w:rPr>
        <w:t>的</w:t>
      </w:r>
      <w:r>
        <w:rPr>
          <w:rFonts w:hint="eastAsia" w:cs="微软雅黑" w:asciiTheme="minorEastAsia" w:hAnsiTheme="minorEastAsia" w:eastAsiaTheme="minorEastAsia"/>
          <w:kern w:val="0"/>
          <w:szCs w:val="21"/>
        </w:rPr>
        <w:t>characters人物</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本文中一共有三个人物</w:t>
      </w:r>
      <w:r>
        <w:rPr>
          <w:rFonts w:hint="eastAsia" w:cs="微软雅黑" w:asciiTheme="minorEastAsia" w:hAnsiTheme="minorEastAsia" w:eastAsiaTheme="minorEastAsia"/>
          <w:kern w:val="0"/>
          <w:szCs w:val="21"/>
        </w:rPr>
        <w:t>Pop, Tim and Rip</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在</w:t>
      </w:r>
      <w:r>
        <w:rPr>
          <w:rFonts w:hint="eastAsia" w:cs="微软雅黑" w:asciiTheme="minorEastAsia" w:hAnsiTheme="minorEastAsia" w:eastAsiaTheme="minorEastAsia"/>
          <w:kern w:val="0"/>
          <w:szCs w:val="21"/>
        </w:rPr>
        <w:t>Three Little Pigs三只小猪</w:t>
      </w:r>
      <w:r>
        <w:rPr>
          <w:rFonts w:cs="微软雅黑" w:asciiTheme="minorEastAsia" w:hAnsiTheme="minorEastAsia" w:eastAsiaTheme="minorEastAsia"/>
          <w:kern w:val="0"/>
          <w:szCs w:val="21"/>
        </w:rPr>
        <w:t>的故事中有</w:t>
      </w:r>
      <w:r>
        <w:rPr>
          <w:rFonts w:hint="eastAsia" w:cs="微软雅黑" w:asciiTheme="minorEastAsia" w:hAnsiTheme="minorEastAsia" w:eastAsiaTheme="minorEastAsia"/>
          <w:kern w:val="0"/>
          <w:szCs w:val="21"/>
        </w:rPr>
        <w:t>五个</w:t>
      </w:r>
      <w:r>
        <w:rPr>
          <w:rFonts w:cs="微软雅黑" w:asciiTheme="minorEastAsia" w:hAnsiTheme="minorEastAsia" w:eastAsiaTheme="minorEastAsia"/>
          <w:kern w:val="0"/>
          <w:szCs w:val="21"/>
        </w:rPr>
        <w:t>人物</w:t>
      </w:r>
      <w:r>
        <w:rPr>
          <w:rFonts w:hint="eastAsia" w:cs="微软雅黑" w:asciiTheme="minorEastAsia" w:hAnsiTheme="minorEastAsia" w:eastAsiaTheme="minorEastAsia"/>
          <w:kern w:val="0"/>
          <w:szCs w:val="21"/>
        </w:rPr>
        <w:t xml:space="preserve"> three little pigs, mommy pig, and the Big Big Wolf</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w:t>
      </w:r>
    </w:p>
    <w:p>
      <w:pPr>
        <w:numPr>
          <w:ilvl w:val="0"/>
          <w:numId w:val="4"/>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学习6个关键词</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what</w:t>
      </w:r>
      <w:r>
        <w:rPr>
          <w:rFonts w:cs="微软雅黑" w:asciiTheme="minorEastAsia" w:hAnsiTheme="minorEastAsia" w:eastAsiaTheme="minorEastAsia"/>
          <w:kern w:val="0"/>
          <w:szCs w:val="21"/>
        </w:rPr>
        <w:t xml:space="preserve">, too, have, for, look, he. </w:t>
      </w:r>
      <w:r>
        <w:rPr>
          <w:rFonts w:hint="eastAsia" w:cs="微软雅黑" w:asciiTheme="minorEastAsia" w:hAnsiTheme="minorEastAsia" w:eastAsiaTheme="minorEastAsia"/>
          <w:kern w:val="0"/>
          <w:szCs w:val="21"/>
        </w:rPr>
        <w:t>h</w:t>
      </w:r>
      <w:r>
        <w:rPr>
          <w:rFonts w:cs="微软雅黑" w:asciiTheme="minorEastAsia" w:hAnsiTheme="minorEastAsia" w:eastAsiaTheme="minorEastAsia"/>
          <w:kern w:val="0"/>
          <w:szCs w:val="21"/>
        </w:rPr>
        <w:t>e</w:t>
      </w:r>
      <w:r>
        <w:rPr>
          <w:rFonts w:hint="eastAsia" w:cs="微软雅黑" w:asciiTheme="minorEastAsia" w:hAnsiTheme="minorEastAsia" w:eastAsiaTheme="minorEastAsia"/>
          <w:kern w:val="0"/>
          <w:szCs w:val="21"/>
        </w:rPr>
        <w:t>和for两个词是难点</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he我们引导孩子们理解男他he和女她s</w:t>
      </w:r>
      <w:r>
        <w:rPr>
          <w:rFonts w:cs="微软雅黑" w:asciiTheme="minorEastAsia" w:hAnsiTheme="minorEastAsia" w:eastAsiaTheme="minorEastAsia"/>
          <w:kern w:val="0"/>
          <w:szCs w:val="21"/>
        </w:rPr>
        <w:t>he</w:t>
      </w:r>
      <w:r>
        <w:rPr>
          <w:rFonts w:hint="eastAsia" w:cs="微软雅黑" w:asciiTheme="minorEastAsia" w:hAnsiTheme="minorEastAsia" w:eastAsiaTheme="minorEastAsia"/>
          <w:kern w:val="0"/>
          <w:szCs w:val="21"/>
        </w:rPr>
        <w:t>的区别</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F</w:t>
      </w:r>
      <w:r>
        <w:rPr>
          <w:rFonts w:hint="eastAsia" w:cs="微软雅黑" w:asciiTheme="minorEastAsia" w:hAnsiTheme="minorEastAsia" w:eastAsiaTheme="minorEastAsia"/>
          <w:kern w:val="0"/>
          <w:szCs w:val="21"/>
        </w:rPr>
        <w:t>or我们用一个句型引导孩子们理解This st</w:t>
      </w:r>
      <w:r>
        <w:rPr>
          <w:rFonts w:cs="微软雅黑" w:asciiTheme="minorEastAsia" w:hAnsiTheme="minorEastAsia" w:eastAsiaTheme="minorEastAsia"/>
          <w:kern w:val="0"/>
          <w:szCs w:val="21"/>
        </w:rPr>
        <w:t>h.is for sb.</w:t>
      </w:r>
    </w:p>
    <w:p>
      <w:pPr>
        <w:numPr>
          <w:ilvl w:val="0"/>
          <w:numId w:val="4"/>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引导孩子们按照时间轴回想文中</w:t>
      </w:r>
      <w:r>
        <w:rPr>
          <w:rFonts w:cs="微软雅黑" w:asciiTheme="minorEastAsia" w:hAnsiTheme="minorEastAsia" w:eastAsiaTheme="minorEastAsia"/>
          <w:kern w:val="0"/>
          <w:szCs w:val="21"/>
        </w:rPr>
        <w:t>的三个人物</w:t>
      </w:r>
      <w:r>
        <w:rPr>
          <w:rFonts w:hint="eastAsia" w:cs="微软雅黑" w:asciiTheme="minorEastAsia" w:hAnsiTheme="minorEastAsia" w:eastAsiaTheme="minorEastAsia"/>
          <w:kern w:val="0"/>
          <w:szCs w:val="21"/>
        </w:rPr>
        <w:t>所做</w:t>
      </w:r>
      <w:r>
        <w:rPr>
          <w:rFonts w:cs="微软雅黑" w:asciiTheme="minorEastAsia" w:hAnsiTheme="minorEastAsia" w:eastAsiaTheme="minorEastAsia"/>
          <w:kern w:val="0"/>
          <w:szCs w:val="21"/>
        </w:rPr>
        <w:t>所说；</w:t>
      </w:r>
    </w:p>
    <w:p>
      <w:pPr>
        <w:numPr>
          <w:ilvl w:val="0"/>
          <w:numId w:val="4"/>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学习Sid Pig这篇</w:t>
      </w:r>
      <w:r>
        <w:rPr>
          <w:rFonts w:cs="微软雅黑" w:asciiTheme="minorEastAsia" w:hAnsiTheme="minorEastAsia" w:eastAsiaTheme="minorEastAsia"/>
          <w:kern w:val="0"/>
          <w:szCs w:val="21"/>
        </w:rPr>
        <w:t>短文章</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生词</w:t>
      </w:r>
      <w:r>
        <w:rPr>
          <w:rFonts w:cs="微软雅黑" w:asciiTheme="minorEastAsia" w:hAnsiTheme="minorEastAsia" w:eastAsiaTheme="minorEastAsia"/>
          <w:kern w:val="0"/>
          <w:szCs w:val="21"/>
        </w:rPr>
        <w:t>有</w:t>
      </w:r>
      <w:r>
        <w:rPr>
          <w:rFonts w:hint="eastAsia" w:cs="微软雅黑" w:asciiTheme="minorEastAsia" w:hAnsiTheme="minorEastAsia" w:eastAsiaTheme="minorEastAsia"/>
          <w:kern w:val="0"/>
          <w:szCs w:val="21"/>
        </w:rPr>
        <w:t>fig无花果, tip向前</w:t>
      </w:r>
      <w:r>
        <w:rPr>
          <w:rFonts w:cs="微软雅黑" w:asciiTheme="minorEastAsia" w:hAnsiTheme="minorEastAsia" w:eastAsiaTheme="minorEastAsia"/>
          <w:kern w:val="0"/>
          <w:szCs w:val="21"/>
        </w:rPr>
        <w:t>倾斜</w:t>
      </w:r>
      <w:r>
        <w:rPr>
          <w:rFonts w:hint="eastAsia" w:cs="微软雅黑" w:asciiTheme="minorEastAsia" w:hAnsiTheme="minorEastAsia" w:eastAsiaTheme="minorEastAsia"/>
          <w:kern w:val="0"/>
          <w:szCs w:val="21"/>
        </w:rPr>
        <w:t>, tap敲, hit打,引导</w:t>
      </w:r>
      <w:r>
        <w:rPr>
          <w:rFonts w:cs="微软雅黑" w:asciiTheme="minorEastAsia" w:hAnsiTheme="minorEastAsia" w:eastAsiaTheme="minorEastAsia"/>
          <w:kern w:val="0"/>
          <w:szCs w:val="21"/>
        </w:rPr>
        <w:t>孩子们理解无花果</w:t>
      </w:r>
      <w:r>
        <w:rPr>
          <w:rFonts w:hint="eastAsia" w:cs="微软雅黑" w:asciiTheme="minorEastAsia" w:hAnsiTheme="minorEastAsia" w:eastAsiaTheme="minorEastAsia"/>
          <w:kern w:val="0"/>
          <w:szCs w:val="21"/>
        </w:rPr>
        <w:t>是</w:t>
      </w:r>
      <w:r>
        <w:rPr>
          <w:rFonts w:cs="微软雅黑" w:asciiTheme="minorEastAsia" w:hAnsiTheme="minorEastAsia" w:eastAsiaTheme="minorEastAsia"/>
          <w:kern w:val="0"/>
          <w:szCs w:val="21"/>
        </w:rPr>
        <w:t>有花的</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您可以回家问问宝贝儿为什么无花果有花还叫无花果哦~看看</w:t>
      </w:r>
      <w:r>
        <w:rPr>
          <w:rFonts w:hint="eastAsia" w:cs="微软雅黑" w:asciiTheme="minorEastAsia" w:hAnsiTheme="minorEastAsia" w:eastAsiaTheme="minorEastAsia"/>
          <w:kern w:val="0"/>
          <w:szCs w:val="21"/>
        </w:rPr>
        <w:t>宝贝儿</w:t>
      </w:r>
      <w:r>
        <w:rPr>
          <w:rFonts w:cs="微软雅黑" w:asciiTheme="minorEastAsia" w:hAnsiTheme="minorEastAsia" w:eastAsiaTheme="minorEastAsia"/>
          <w:kern w:val="0"/>
          <w:szCs w:val="21"/>
        </w:rPr>
        <w:t>忘记没有</w:t>
      </w:r>
      <w:r>
        <w:rPr>
          <w:rFonts w:hint="eastAsia" w:cs="微软雅黑" w:asciiTheme="minorEastAsia" w:hAnsiTheme="minorEastAsia" w:eastAsiaTheme="minorEastAsia"/>
          <w:kern w:val="0"/>
          <w:szCs w:val="21"/>
        </w:rPr>
        <w:t>；</w:t>
      </w:r>
    </w:p>
    <w:p>
      <w:pPr>
        <w:numPr>
          <w:ilvl w:val="0"/>
          <w:numId w:val="4"/>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P</w:t>
      </w:r>
      <w:r>
        <w:rPr>
          <w:rFonts w:cs="微软雅黑" w:asciiTheme="minorEastAsia" w:hAnsiTheme="minorEastAsia" w:eastAsiaTheme="minorEastAsia"/>
          <w:kern w:val="0"/>
          <w:szCs w:val="21"/>
        </w:rPr>
        <w:t>honics</w:t>
      </w:r>
      <w:r>
        <w:rPr>
          <w:rFonts w:hint="eastAsia" w:cs="微软雅黑" w:asciiTheme="minorEastAsia" w:hAnsiTheme="minorEastAsia" w:eastAsiaTheme="minorEastAsia"/>
          <w:kern w:val="0"/>
          <w:szCs w:val="21"/>
        </w:rPr>
        <w:t>学习</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 xml:space="preserve">short </w:t>
      </w:r>
      <w:r>
        <w:rPr>
          <w:rFonts w:cs="微软雅黑" w:asciiTheme="minorEastAsia" w:hAnsiTheme="minorEastAsia" w:eastAsiaTheme="minorEastAsia"/>
          <w:kern w:val="0"/>
          <w:szCs w:val="21"/>
        </w:rPr>
        <w:t>i</w:t>
      </w:r>
      <w:r>
        <w:rPr>
          <w:rFonts w:hint="eastAsia" w:cs="微软雅黑" w:asciiTheme="minorEastAsia" w:hAnsiTheme="minorEastAsia" w:eastAsiaTheme="minorEastAsia"/>
          <w:kern w:val="0"/>
          <w:szCs w:val="21"/>
        </w:rPr>
        <w:t xml:space="preserve"> </w:t>
      </w:r>
      <w:r>
        <w:rPr>
          <w:rFonts w:cs="微软雅黑" w:asciiTheme="minorEastAsia" w:hAnsiTheme="minorEastAsia" w:eastAsiaTheme="minorEastAsia"/>
          <w:kern w:val="0"/>
          <w:szCs w:val="21"/>
        </w:rPr>
        <w:t>sound</w:t>
      </w:r>
      <w:r>
        <w:rPr>
          <w:rFonts w:hint="eastAsia" w:cs="微软雅黑" w:asciiTheme="minorEastAsia" w:hAnsiTheme="minorEastAsia" w:eastAsiaTheme="minorEastAsia"/>
          <w:kern w:val="0"/>
          <w:szCs w:val="21"/>
        </w:rPr>
        <w:t>发音</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主要学习的单词有</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bib, crib,</w:t>
      </w:r>
      <w:r>
        <w:rPr>
          <w:rFonts w:cs="微软雅黑" w:asciiTheme="minorEastAsia" w:hAnsiTheme="minorEastAsia" w:eastAsiaTheme="minorEastAsia"/>
          <w:kern w:val="0"/>
          <w:szCs w:val="21"/>
        </w:rPr>
        <w:t xml:space="preserve"> pig, wig, pin, fin, chick, sick,six,fix</w:t>
      </w:r>
      <w:r>
        <w:rPr>
          <w:rFonts w:hint="eastAsia" w:cs="微软雅黑" w:asciiTheme="minorEastAsia" w:hAnsiTheme="minorEastAsia" w:eastAsiaTheme="minorEastAsia"/>
          <w:kern w:val="0"/>
          <w:szCs w:val="21"/>
          <w:lang w:eastAsia="zh-CN"/>
        </w:rPr>
        <w:t xml:space="preserve"> .</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w:t>
      </w:r>
    </w:p>
    <w:p>
      <w:pPr>
        <w:rPr>
          <w:rFonts w:cs="微软雅黑" w:asciiTheme="minorEastAsia" w:hAnsiTheme="minorEastAsia" w:eastAsiaTheme="minorEastAsia"/>
          <w:kern w:val="0"/>
          <w:szCs w:val="21"/>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9-10课时</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您好！今天我们学习了9-10课时 Unit 1 L</w:t>
      </w:r>
      <w:r>
        <w:rPr>
          <w:rFonts w:cs="微软雅黑" w:asciiTheme="minorEastAsia" w:hAnsiTheme="minorEastAsia" w:eastAsiaTheme="minorEastAsia"/>
          <w:kern w:val="0"/>
          <w:szCs w:val="21"/>
        </w:rPr>
        <w:t>esson 2 The Storm (2)</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本节课的教学目标是</w:t>
      </w:r>
      <w:r>
        <w:rPr>
          <w:rFonts w:hint="eastAsia" w:cs="微软雅黑" w:asciiTheme="minorEastAsia" w:hAnsiTheme="minorEastAsia" w:eastAsiaTheme="minorEastAsia"/>
          <w:kern w:val="0"/>
          <w:szCs w:val="21"/>
          <w:lang w:eastAsia="zh-CN"/>
        </w:rPr>
        <w:t>:</w:t>
      </w:r>
    </w:p>
    <w:p>
      <w:pPr>
        <w:numPr>
          <w:ilvl w:val="0"/>
          <w:numId w:val="5"/>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学习语法</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Nouns for places&amp;things</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引导孩子们举例说出表示地点及事物的名词 Park is a noun for places.</w:t>
      </w:r>
      <w:r>
        <w:rPr>
          <w:rFonts w:cs="微软雅黑" w:asciiTheme="minorEastAsia" w:hAnsiTheme="minorEastAsia" w:eastAsiaTheme="minorEastAsia"/>
          <w:kern w:val="0"/>
          <w:szCs w:val="21"/>
        </w:rPr>
        <w:t xml:space="preserve"> Zoo is a noun for places. Shoes is a noun for things. Bottle is a noun for things.</w:t>
      </w:r>
      <w:r>
        <w:rPr>
          <w:rFonts w:hint="eastAsia" w:cs="微软雅黑" w:asciiTheme="minorEastAsia" w:hAnsiTheme="minorEastAsia" w:eastAsiaTheme="minorEastAsia"/>
          <w:kern w:val="0"/>
          <w:szCs w:val="21"/>
        </w:rPr>
        <w:t>；</w:t>
      </w:r>
    </w:p>
    <w:p>
      <w:pPr>
        <w:numPr>
          <w:ilvl w:val="0"/>
          <w:numId w:val="5"/>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引导孩子们找出一个句子中的名词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并说出It</w:t>
      </w:r>
      <w:r>
        <w:rPr>
          <w:rFonts w:cs="微软雅黑" w:asciiTheme="minorEastAsia" w:hAnsiTheme="minorEastAsia" w:eastAsiaTheme="minorEastAsia"/>
          <w:kern w:val="0"/>
          <w:szCs w:val="21"/>
        </w:rPr>
        <w:t xml:space="preserve">’s a noun for people/animals/places/things. </w:t>
      </w:r>
    </w:p>
    <w:p>
      <w:pPr>
        <w:numPr>
          <w:ilvl w:val="0"/>
          <w:numId w:val="5"/>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 xml:space="preserve">学习写作 Our Trip to the Beach  有三个句型 My family went to </w:t>
      </w:r>
      <w:r>
        <w:rPr>
          <w:rFonts w:cs="微软雅黑" w:asciiTheme="minorEastAsia" w:hAnsiTheme="minorEastAsia" w:eastAsiaTheme="minorEastAsia"/>
          <w:kern w:val="0"/>
          <w:szCs w:val="21"/>
        </w:rPr>
        <w:t>… We saw… We saw…, too.</w:t>
      </w:r>
      <w:r>
        <w:rPr>
          <w:rFonts w:hint="eastAsia" w:cs="微软雅黑" w:asciiTheme="minorEastAsia" w:hAnsiTheme="minorEastAsia" w:eastAsiaTheme="minorEastAsia"/>
          <w:kern w:val="0"/>
          <w:szCs w:val="21"/>
        </w:rPr>
        <w:t>；</w:t>
      </w:r>
    </w:p>
    <w:p>
      <w:pPr>
        <w:numPr>
          <w:ilvl w:val="0"/>
          <w:numId w:val="5"/>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 xml:space="preserve">学习一篇说明文 </w:t>
      </w:r>
      <w:r>
        <w:rPr>
          <w:rFonts w:cs="微软雅黑" w:asciiTheme="minorEastAsia" w:hAnsiTheme="minorEastAsia" w:eastAsiaTheme="minorEastAsia"/>
          <w:kern w:val="0"/>
          <w:szCs w:val="21"/>
        </w:rPr>
        <w:t>Kinds of Storm</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 了解storm看得见听不到</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和thunder听得到看不见</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了解hail和sleet的区别</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hail是纯白色的冰雹sleet是中间有杂质灰尘的冰雹</w:t>
      </w:r>
      <w:r>
        <w:rPr>
          <w:rFonts w:hint="eastAsia" w:cs="微软雅黑" w:asciiTheme="minorEastAsia" w:hAnsiTheme="minorEastAsia" w:eastAsiaTheme="minorEastAsia"/>
          <w:kern w:val="0"/>
          <w:szCs w:val="21"/>
          <w:lang w:eastAsia="zh-CN"/>
        </w:rPr>
        <w:t xml:space="preserve"> .</w:t>
      </w:r>
    </w:p>
    <w:p>
      <w:pPr>
        <w:numPr>
          <w:ilvl w:val="0"/>
          <w:numId w:val="5"/>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 xml:space="preserve">学习几种常见的storm: </w:t>
      </w:r>
      <w:r>
        <w:rPr>
          <w:rFonts w:cs="微软雅黑" w:asciiTheme="minorEastAsia" w:hAnsiTheme="minorEastAsia" w:eastAsiaTheme="minorEastAsia"/>
          <w:kern w:val="0"/>
          <w:szCs w:val="21"/>
        </w:rPr>
        <w:t>A thunderstorm</w:t>
      </w:r>
      <w:r>
        <w:rPr>
          <w:rFonts w:hint="eastAsia" w:cs="微软雅黑" w:asciiTheme="minorEastAsia" w:hAnsiTheme="minorEastAsia" w:eastAsiaTheme="minorEastAsia"/>
          <w:kern w:val="0"/>
          <w:szCs w:val="21"/>
        </w:rPr>
        <w:t>雷雨</w:t>
      </w:r>
      <w:r>
        <w:rPr>
          <w:rFonts w:cs="微软雅黑" w:asciiTheme="minorEastAsia" w:hAnsiTheme="minorEastAsia" w:eastAsiaTheme="minorEastAsia"/>
          <w:kern w:val="0"/>
          <w:szCs w:val="21"/>
        </w:rPr>
        <w:t>, a tornado</w:t>
      </w:r>
      <w:r>
        <w:rPr>
          <w:rFonts w:hint="eastAsia" w:cs="微软雅黑" w:asciiTheme="minorEastAsia" w:hAnsiTheme="minorEastAsia" w:eastAsiaTheme="minorEastAsia"/>
          <w:kern w:val="0"/>
          <w:szCs w:val="21"/>
        </w:rPr>
        <w:t>龙卷风</w:t>
      </w:r>
      <w:r>
        <w:rPr>
          <w:rFonts w:cs="微软雅黑" w:asciiTheme="minorEastAsia" w:hAnsiTheme="minorEastAsia" w:eastAsiaTheme="minorEastAsia"/>
          <w:kern w:val="0"/>
          <w:szCs w:val="21"/>
        </w:rPr>
        <w:t>, a hurricane</w:t>
      </w:r>
      <w:r>
        <w:rPr>
          <w:rFonts w:hint="eastAsia" w:cs="微软雅黑" w:asciiTheme="minorEastAsia" w:hAnsiTheme="minorEastAsia" w:eastAsiaTheme="minorEastAsia"/>
          <w:kern w:val="0"/>
          <w:szCs w:val="21"/>
        </w:rPr>
        <w:t>飓风</w:t>
      </w:r>
      <w:r>
        <w:rPr>
          <w:rFonts w:cs="微软雅黑" w:asciiTheme="minorEastAsia" w:hAnsiTheme="minorEastAsia" w:eastAsiaTheme="minorEastAsia"/>
          <w:kern w:val="0"/>
          <w:szCs w:val="21"/>
        </w:rPr>
        <w:t>, a dust storm(sand storm)</w:t>
      </w:r>
      <w:r>
        <w:rPr>
          <w:rFonts w:hint="eastAsia" w:cs="微软雅黑" w:asciiTheme="minorEastAsia" w:hAnsiTheme="minorEastAsia" w:eastAsiaTheme="minorEastAsia"/>
          <w:kern w:val="0"/>
          <w:szCs w:val="21"/>
        </w:rPr>
        <w:t>沙尘暴</w:t>
      </w:r>
      <w:r>
        <w:rPr>
          <w:rFonts w:cs="微软雅黑" w:asciiTheme="minorEastAsia" w:hAnsiTheme="minorEastAsia" w:eastAsiaTheme="minorEastAsia"/>
          <w:kern w:val="0"/>
          <w:szCs w:val="21"/>
        </w:rPr>
        <w:t>,a blizzard</w:t>
      </w:r>
      <w:r>
        <w:rPr>
          <w:rFonts w:hint="eastAsia" w:cs="微软雅黑" w:asciiTheme="minorEastAsia" w:hAnsiTheme="minorEastAsia" w:eastAsiaTheme="minorEastAsia"/>
          <w:kern w:val="0"/>
          <w:szCs w:val="21"/>
        </w:rPr>
        <w:t>暴风雪</w:t>
      </w:r>
      <w:r>
        <w:rPr>
          <w:rFonts w:cs="微软雅黑" w:asciiTheme="minorEastAsia" w:hAnsiTheme="minorEastAsia" w:eastAsiaTheme="minorEastAsia"/>
          <w:kern w:val="0"/>
          <w:szCs w:val="21"/>
        </w:rPr>
        <w:t xml:space="preserve">. </w:t>
      </w:r>
    </w:p>
    <w:p>
      <w:pPr>
        <w:numPr>
          <w:ilvl w:val="0"/>
          <w:numId w:val="5"/>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学习M</w:t>
      </w:r>
      <w:r>
        <w:rPr>
          <w:rFonts w:cs="微软雅黑" w:asciiTheme="minorEastAsia" w:hAnsiTheme="minorEastAsia" w:eastAsiaTheme="minorEastAsia"/>
          <w:kern w:val="0"/>
          <w:szCs w:val="21"/>
        </w:rPr>
        <w:t>easuring Tools</w:t>
      </w:r>
      <w:r>
        <w:rPr>
          <w:rFonts w:hint="eastAsia" w:cs="微软雅黑" w:asciiTheme="minorEastAsia" w:hAnsiTheme="minorEastAsia" w:eastAsiaTheme="minorEastAsia"/>
          <w:kern w:val="0"/>
          <w:szCs w:val="21"/>
        </w:rPr>
        <w:t>几种测量天气的仪器</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 xml:space="preserve">rain gauge, wind gauge, wind sock, thermometer. </w:t>
      </w:r>
    </w:p>
    <w:p>
      <w:pPr>
        <w:rPr>
          <w:rFonts w:cs="微软雅黑" w:asciiTheme="minorEastAsia" w:hAnsiTheme="minorEastAsia" w:eastAsiaTheme="minorEastAsia"/>
          <w:kern w:val="0"/>
          <w:szCs w:val="21"/>
        </w:rPr>
      </w:pPr>
    </w:p>
    <w:p>
      <w:pPr>
        <w:rPr>
          <w:rFonts w:cs="微软雅黑" w:asciiTheme="minorEastAsia" w:hAnsiTheme="minorEastAsia" w:eastAsiaTheme="minorEastAsia"/>
          <w:kern w:val="0"/>
          <w:szCs w:val="21"/>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11-12课时</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亲爱的家长朋友们</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今天我们学习了11-12课时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Math lesson数学课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Comparing within 10.</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关键词有:birthday生日</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birthday cake生日蛋糕</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hat帽子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chair椅子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candle蜡烛</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fishing bowl鱼缸</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wrapper包装纸</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birthday present生日礼物</w:t>
      </w:r>
      <w:r>
        <w:rPr>
          <w:rFonts w:hint="eastAsia" w:cs="微软雅黑" w:asciiTheme="minorEastAsia" w:hAnsiTheme="minorEastAsia" w:eastAsiaTheme="minorEastAsia"/>
          <w:kern w:val="0"/>
          <w:szCs w:val="21"/>
          <w:lang w:eastAsia="zh-CN"/>
        </w:rPr>
        <w:t xml:space="preserve"> .</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本节课的教学目标是:</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1. 学会读Number sentence</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4+_=7 Four and what number is seven.</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_+5=8 What number and five is eight.</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2. 比较大小</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3_8  &gt;larger than</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&lt;less than</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The sign always points to the small number.</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The fish likes the big number.</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3. 复习奇数和偶数</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Even number: 0,2,4,6, ... 100</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Odd number : 1,3,5,...99</w:t>
      </w:r>
    </w:p>
    <w:p>
      <w:pPr>
        <w:widowControl/>
        <w:shd w:val="clear" w:color="auto" w:fill="FFFFFF"/>
        <w:spacing w:line="315" w:lineRule="atLeast"/>
        <w:jc w:val="left"/>
        <w:rPr>
          <w:rFonts w:cs="微软雅黑" w:asciiTheme="minorEastAsia" w:hAnsiTheme="minorEastAsia" w:eastAsiaTheme="minorEastAsia"/>
          <w:kern w:val="0"/>
          <w:szCs w:val="21"/>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13-14课时</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您好！今天我们学习了13-14 课时 </w:t>
      </w:r>
      <w:r>
        <w:rPr>
          <w:rFonts w:cs="微软雅黑" w:asciiTheme="minorEastAsia" w:hAnsiTheme="minorEastAsia" w:eastAsiaTheme="minorEastAsia"/>
          <w:kern w:val="0"/>
          <w:szCs w:val="21"/>
        </w:rPr>
        <w:t>Language Arts</w:t>
      </w:r>
      <w:r>
        <w:rPr>
          <w:rFonts w:hint="eastAsia" w:cs="微软雅黑" w:asciiTheme="minorEastAsia" w:hAnsiTheme="minorEastAsia" w:eastAsiaTheme="minorEastAsia"/>
          <w:kern w:val="0"/>
          <w:szCs w:val="21"/>
        </w:rPr>
        <w:t>课程 Unit 1 Lesson 3</w:t>
      </w:r>
      <w:r>
        <w:rPr>
          <w:rFonts w:cs="微软雅黑" w:asciiTheme="minorEastAsia" w:hAnsiTheme="minorEastAsia" w:eastAsiaTheme="minorEastAsia"/>
          <w:kern w:val="0"/>
          <w:szCs w:val="21"/>
        </w:rPr>
        <w:t xml:space="preserve"> Curious George at School </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1</w:t>
      </w:r>
      <w:r>
        <w:rPr>
          <w:rFonts w:hint="eastAsia" w:cs="微软雅黑" w:asciiTheme="minorEastAsia" w:hAnsiTheme="minorEastAsia" w:eastAsiaTheme="minorEastAsia"/>
          <w:kern w:val="0"/>
          <w:szCs w:val="21"/>
        </w:rPr>
        <w:t>）</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我们的学习内容如下</w:t>
      </w:r>
      <w:r>
        <w:rPr>
          <w:rFonts w:hint="eastAsia" w:cs="微软雅黑" w:asciiTheme="minorEastAsia" w:hAnsiTheme="minorEastAsia" w:eastAsiaTheme="minorEastAsia"/>
          <w:kern w:val="0"/>
          <w:szCs w:val="21"/>
          <w:lang w:eastAsia="zh-CN"/>
        </w:rPr>
        <w:t>:</w:t>
      </w:r>
    </w:p>
    <w:p>
      <w:pPr>
        <w:numPr>
          <w:ilvl w:val="0"/>
          <w:numId w:val="6"/>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学习6个高频词</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sing, do</w:t>
      </w:r>
      <w:r>
        <w:rPr>
          <w:rFonts w:cs="微软雅黑" w:asciiTheme="minorEastAsia" w:hAnsiTheme="minorEastAsia" w:eastAsiaTheme="minorEastAsia"/>
          <w:kern w:val="0"/>
          <w:szCs w:val="21"/>
        </w:rPr>
        <w:t xml:space="preserve">, they, find, funny, no. </w:t>
      </w:r>
    </w:p>
    <w:p>
      <w:pPr>
        <w:numPr>
          <w:ilvl w:val="0"/>
          <w:numId w:val="6"/>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学习一篇由美国著名动画片系列Curious George好奇的乔治猴改编的小文章Curious George at School；</w:t>
      </w:r>
    </w:p>
    <w:p>
      <w:pPr>
        <w:numPr>
          <w:ilvl w:val="0"/>
          <w:numId w:val="6"/>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阅读理解学习Sequence of Events事件发展的时间逻辑顺序</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First, Next,</w:t>
      </w:r>
      <w:r>
        <w:rPr>
          <w:rFonts w:cs="微软雅黑" w:asciiTheme="minorEastAsia" w:hAnsiTheme="minorEastAsia" w:eastAsiaTheme="minorEastAsia"/>
          <w:kern w:val="0"/>
          <w:szCs w:val="21"/>
        </w:rPr>
        <w:t xml:space="preserve"> Last.</w:t>
      </w:r>
      <w:r>
        <w:rPr>
          <w:rFonts w:hint="eastAsia" w:cs="微软雅黑" w:asciiTheme="minorEastAsia" w:hAnsiTheme="minorEastAsia" w:eastAsiaTheme="minorEastAsia"/>
          <w:kern w:val="0"/>
          <w:szCs w:val="21"/>
        </w:rPr>
        <w:t>课堂上 我们给孩子们画了思维导图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引导孩子们理解这篇文章的逻辑顺序；</w:t>
      </w:r>
    </w:p>
    <w:p>
      <w:pPr>
        <w:numPr>
          <w:ilvl w:val="0"/>
          <w:numId w:val="6"/>
        </w:numPr>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Phonics</w:t>
      </w:r>
      <w:r>
        <w:rPr>
          <w:rFonts w:hint="eastAsia" w:cs="微软雅黑" w:asciiTheme="minorEastAsia" w:hAnsiTheme="minorEastAsia" w:eastAsiaTheme="minorEastAsia"/>
          <w:kern w:val="0"/>
          <w:szCs w:val="21"/>
        </w:rPr>
        <w:t>语音我们复习了shor</w:t>
      </w:r>
      <w:r>
        <w:rPr>
          <w:rFonts w:cs="微软雅黑" w:asciiTheme="minorEastAsia" w:hAnsiTheme="minorEastAsia" w:eastAsiaTheme="minorEastAsia"/>
          <w:kern w:val="0"/>
          <w:szCs w:val="21"/>
        </w:rPr>
        <w:t>t o sound</w:t>
      </w:r>
      <w:r>
        <w:rPr>
          <w:rFonts w:hint="eastAsia" w:cs="微软雅黑" w:asciiTheme="minorEastAsia" w:hAnsiTheme="minorEastAsia" w:eastAsiaTheme="minorEastAsia"/>
          <w:kern w:val="0"/>
          <w:szCs w:val="21"/>
        </w:rPr>
        <w:t>；</w:t>
      </w:r>
    </w:p>
    <w:p>
      <w:pPr>
        <w:numPr>
          <w:ilvl w:val="0"/>
          <w:numId w:val="6"/>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理解这篇文章的Genre文体: Fa</w:t>
      </w:r>
      <w:r>
        <w:rPr>
          <w:rFonts w:cs="微软雅黑" w:asciiTheme="minorEastAsia" w:hAnsiTheme="minorEastAsia" w:eastAsiaTheme="minorEastAsia"/>
          <w:kern w:val="0"/>
          <w:szCs w:val="21"/>
        </w:rPr>
        <w:t>ntasy</w:t>
      </w:r>
      <w:r>
        <w:rPr>
          <w:rFonts w:hint="eastAsia" w:cs="微软雅黑" w:asciiTheme="minorEastAsia" w:hAnsiTheme="minorEastAsia" w:eastAsiaTheme="minorEastAsia"/>
          <w:kern w:val="0"/>
          <w:szCs w:val="21"/>
        </w:rPr>
        <w:t>科幻小说</w:t>
      </w:r>
      <w:r>
        <w:rPr>
          <w:rFonts w:cs="微软雅黑" w:asciiTheme="minorEastAsia" w:hAnsiTheme="minorEastAsia" w:eastAsiaTheme="minorEastAsia"/>
          <w:kern w:val="0"/>
          <w:szCs w:val="21"/>
        </w:rPr>
        <w:t>: The fantasy has characters, settings, or events that do not exist in real life</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科幻小说有现实生活中不存在的人物</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背景以及事件</w:t>
      </w:r>
      <w:r>
        <w:rPr>
          <w:rFonts w:hint="eastAsia" w:cs="微软雅黑" w:asciiTheme="minorEastAsia" w:hAnsiTheme="minorEastAsia" w:eastAsiaTheme="minorEastAsia"/>
          <w:kern w:val="0"/>
          <w:szCs w:val="21"/>
          <w:lang w:eastAsia="zh-CN"/>
        </w:rPr>
        <w:t xml:space="preserve"> .</w:t>
      </w:r>
    </w:p>
    <w:p>
      <w:pPr>
        <w:ind w:left="720"/>
        <w:rPr>
          <w:rFonts w:cs="微软雅黑" w:asciiTheme="minorEastAsia" w:hAnsiTheme="minorEastAsia" w:eastAsiaTheme="minorEastAsia"/>
          <w:kern w:val="0"/>
          <w:szCs w:val="21"/>
        </w:rPr>
      </w:pPr>
    </w:p>
    <w:p>
      <w:pPr>
        <w:widowControl/>
        <w:shd w:val="clear" w:color="auto" w:fill="FFFFFF"/>
        <w:spacing w:line="315" w:lineRule="atLeast"/>
        <w:ind w:left="360"/>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15-16课时</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您好！今天我们学习了1</w:t>
      </w:r>
      <w:r>
        <w:rPr>
          <w:rFonts w:cs="微软雅黑" w:asciiTheme="minorEastAsia" w:hAnsiTheme="minorEastAsia" w:eastAsiaTheme="minorEastAsia"/>
          <w:kern w:val="0"/>
          <w:szCs w:val="21"/>
        </w:rPr>
        <w:t>5</w:t>
      </w:r>
      <w:r>
        <w:rPr>
          <w:rFonts w:hint="eastAsia" w:cs="微软雅黑" w:asciiTheme="minorEastAsia" w:hAnsiTheme="minorEastAsia" w:eastAsiaTheme="minorEastAsia"/>
          <w:kern w:val="0"/>
          <w:szCs w:val="21"/>
        </w:rPr>
        <w:t>-1</w:t>
      </w:r>
      <w:r>
        <w:rPr>
          <w:rFonts w:cs="微软雅黑" w:asciiTheme="minorEastAsia" w:hAnsiTheme="minorEastAsia" w:eastAsiaTheme="minorEastAsia"/>
          <w:kern w:val="0"/>
          <w:szCs w:val="21"/>
        </w:rPr>
        <w:t>6</w:t>
      </w:r>
      <w:r>
        <w:rPr>
          <w:rFonts w:hint="eastAsia" w:cs="微软雅黑" w:asciiTheme="minorEastAsia" w:hAnsiTheme="minorEastAsia" w:eastAsiaTheme="minorEastAsia"/>
          <w:kern w:val="0"/>
          <w:szCs w:val="21"/>
        </w:rPr>
        <w:t xml:space="preserve"> 课时 </w:t>
      </w:r>
      <w:r>
        <w:rPr>
          <w:rFonts w:cs="微软雅黑" w:asciiTheme="minorEastAsia" w:hAnsiTheme="minorEastAsia" w:eastAsiaTheme="minorEastAsia"/>
          <w:kern w:val="0"/>
          <w:szCs w:val="21"/>
        </w:rPr>
        <w:t>Language Arts</w:t>
      </w:r>
      <w:r>
        <w:rPr>
          <w:rFonts w:hint="eastAsia" w:cs="微软雅黑" w:asciiTheme="minorEastAsia" w:hAnsiTheme="minorEastAsia" w:eastAsiaTheme="minorEastAsia"/>
          <w:kern w:val="0"/>
          <w:szCs w:val="21"/>
        </w:rPr>
        <w:t>课程 Unit 1 Lesson 3</w:t>
      </w:r>
      <w:r>
        <w:rPr>
          <w:rFonts w:cs="微软雅黑" w:asciiTheme="minorEastAsia" w:hAnsiTheme="minorEastAsia" w:eastAsiaTheme="minorEastAsia"/>
          <w:kern w:val="0"/>
          <w:szCs w:val="21"/>
        </w:rPr>
        <w:t xml:space="preserve"> Curious George at School </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2</w:t>
      </w:r>
      <w:r>
        <w:rPr>
          <w:rFonts w:hint="eastAsia" w:cs="微软雅黑" w:asciiTheme="minorEastAsia" w:hAnsiTheme="minorEastAsia" w:eastAsiaTheme="minorEastAsia"/>
          <w:kern w:val="0"/>
          <w:szCs w:val="21"/>
        </w:rPr>
        <w:t>）</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主要学习内容如下</w:t>
      </w:r>
      <w:r>
        <w:rPr>
          <w:rFonts w:hint="eastAsia" w:cs="微软雅黑" w:asciiTheme="minorEastAsia" w:hAnsiTheme="minorEastAsia" w:eastAsiaTheme="minorEastAsia"/>
          <w:kern w:val="0"/>
          <w:szCs w:val="21"/>
          <w:lang w:eastAsia="zh-CN"/>
        </w:rPr>
        <w:t>:</w:t>
      </w:r>
    </w:p>
    <w:p>
      <w:pPr>
        <w:numPr>
          <w:ilvl w:val="0"/>
          <w:numId w:val="7"/>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学习语法</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学习verb动词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引导孩子们根据动作猜出相应的动词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或者给出一个动词做出相应的动作</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主要动词有</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hop, play, jog, hit, paint, help, sip, mix；</w:t>
      </w:r>
    </w:p>
    <w:p>
      <w:pPr>
        <w:numPr>
          <w:ilvl w:val="0"/>
          <w:numId w:val="7"/>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学习写作</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 xml:space="preserve">Fun at </w:t>
      </w:r>
      <w:r>
        <w:rPr>
          <w:rFonts w:cs="微软雅黑" w:asciiTheme="minorEastAsia" w:hAnsiTheme="minorEastAsia" w:eastAsiaTheme="minorEastAsia"/>
          <w:kern w:val="0"/>
          <w:szCs w:val="21"/>
        </w:rPr>
        <w:t xml:space="preserve">School. </w:t>
      </w:r>
      <w:r>
        <w:rPr>
          <w:rFonts w:hint="eastAsia" w:cs="微软雅黑" w:asciiTheme="minorEastAsia" w:hAnsiTheme="minorEastAsia" w:eastAsiaTheme="minorEastAsia"/>
          <w:kern w:val="0"/>
          <w:szCs w:val="21"/>
        </w:rPr>
        <w:t>主要有三句话-</w:t>
      </w:r>
      <w:r>
        <w:rPr>
          <w:rFonts w:cs="微软雅黑" w:asciiTheme="minorEastAsia" w:hAnsiTheme="minorEastAsia" w:eastAsiaTheme="minorEastAsia"/>
          <w:kern w:val="0"/>
          <w:szCs w:val="21"/>
        </w:rPr>
        <w:t xml:space="preserve">I can … at school. I like math/language arts/art/music… at school. School is fun.  </w:t>
      </w:r>
    </w:p>
    <w:p>
      <w:pPr>
        <w:numPr>
          <w:ilvl w:val="0"/>
          <w:numId w:val="7"/>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学习文章 School Long Ago. 通过一个视频引导孩子们理解过去的学校与现在学校的区别,关键词</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school</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bus</w:t>
      </w:r>
      <w:r>
        <w:rPr>
          <w:rFonts w:cs="微软雅黑" w:asciiTheme="minorEastAsia" w:hAnsiTheme="minorEastAsia" w:eastAsiaTheme="minorEastAsia"/>
          <w:kern w:val="0"/>
          <w:szCs w:val="21"/>
        </w:rPr>
        <w:t>, backpack, slates.</w:t>
      </w:r>
      <w:r>
        <w:rPr>
          <w:rFonts w:hint="eastAsia" w:cs="微软雅黑" w:asciiTheme="minorEastAsia" w:hAnsiTheme="minorEastAsia" w:eastAsiaTheme="minorEastAsia"/>
          <w:kern w:val="0"/>
          <w:szCs w:val="21"/>
        </w:rPr>
        <w:t xml:space="preserve"> </w:t>
      </w:r>
    </w:p>
    <w:p>
      <w:pPr>
        <w:rPr>
          <w:rFonts w:cs="宋体" w:asciiTheme="minorEastAsia" w:hAnsiTheme="minorEastAsia" w:eastAsiaTheme="minorEastAsia"/>
          <w:b/>
          <w:color w:val="FF0000"/>
          <w:kern w:val="0"/>
          <w:sz w:val="24"/>
          <w:szCs w:val="24"/>
          <w:u w:val="single"/>
        </w:rPr>
      </w:pPr>
    </w:p>
    <w:p>
      <w:pPr>
        <w:rPr>
          <w:rFonts w:cs="宋体" w:asciiTheme="minorEastAsia" w:hAnsiTheme="minorEastAsia" w:eastAsiaTheme="minorEastAsia"/>
          <w:b/>
          <w:color w:val="FF0000"/>
          <w:kern w:val="0"/>
          <w:sz w:val="24"/>
          <w:szCs w:val="24"/>
          <w:u w:val="single"/>
        </w:rPr>
      </w:pPr>
      <w:r>
        <w:rPr>
          <w:rFonts w:cs="宋体" w:asciiTheme="minorEastAsia" w:hAnsiTheme="minorEastAsia" w:eastAsiaTheme="minorEastAsia"/>
          <w:b/>
          <w:color w:val="FF0000"/>
          <w:kern w:val="0"/>
          <w:sz w:val="24"/>
          <w:szCs w:val="24"/>
          <w:u w:val="single"/>
        </w:rPr>
        <w:t>17-18课时</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w:t>
      </w:r>
      <w:bookmarkStart w:id="2" w:name="OLE_LINK5"/>
      <w:bookmarkStart w:id="3" w:name="OLE_LINK8"/>
      <w:bookmarkStart w:id="4" w:name="OLE_LINK7"/>
      <w:bookmarkStart w:id="5" w:name="OLE_LINK6"/>
      <w:r>
        <w:rPr>
          <w:rFonts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您好！ 今天我们学习17-18 课时Math</w:t>
      </w:r>
      <w:r>
        <w:rPr>
          <w:rFonts w:hint="eastAsia" w:cs="微软雅黑" w:asciiTheme="minorEastAsia" w:hAnsiTheme="minorEastAsia" w:eastAsiaTheme="minorEastAsia"/>
          <w:kern w:val="0"/>
          <w:szCs w:val="21"/>
        </w:rPr>
        <w:t xml:space="preserve">课程 </w:t>
      </w:r>
      <w:r>
        <w:rPr>
          <w:rFonts w:cs="微软雅黑" w:asciiTheme="minorEastAsia" w:hAnsiTheme="minorEastAsia" w:eastAsiaTheme="minorEastAsia"/>
          <w:kern w:val="0"/>
          <w:szCs w:val="21"/>
        </w:rPr>
        <w:t xml:space="preserve">Sums within 20, with 10 as one Addend </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关键词有:professor教授</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dinosaur teeth恐龙牙齿</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stegosaur剑龙</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brush刷子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plate化石骨片</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tank箱、罐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tool工具</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hammer锤子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shovel铁铲</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fork叉子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truck卡车</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本节课的教学目标是:</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1. 学会读Number sentence</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10+...=</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Ten and ... more is ...</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Ten plus ... equals ...</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The sum of 10 and ... is ...</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10+?=..?</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Ten and what number is ...</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Ten and how many more is ...?</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2. 比较大小</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10+3&gt;10</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Ten and three is greater than ten.</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 xml:space="preserve">3. 复习    </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&lt; less than sign</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&gt; greater than sign</w:t>
      </w:r>
    </w:p>
    <w:p>
      <w:pPr>
        <w:widowControl/>
        <w:shd w:val="clear" w:color="auto" w:fill="FFFFFF"/>
        <w:spacing w:line="315" w:lineRule="atLeast"/>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 equal sign</w:t>
      </w:r>
    </w:p>
    <w:bookmarkEnd w:id="2"/>
    <w:bookmarkEnd w:id="3"/>
    <w:bookmarkEnd w:id="4"/>
    <w:bookmarkEnd w:id="5"/>
    <w:p>
      <w:pPr>
        <w:rPr>
          <w:rFonts w:cs="宋体" w:asciiTheme="minorEastAsia" w:hAnsiTheme="minorEastAsia" w:eastAsiaTheme="minorEastAsia"/>
          <w:b/>
          <w:color w:val="FF0000"/>
          <w:kern w:val="0"/>
          <w:sz w:val="24"/>
          <w:szCs w:val="24"/>
          <w:u w:val="single"/>
        </w:rPr>
      </w:pPr>
      <w:r>
        <w:rPr>
          <w:rFonts w:cs="宋体" w:asciiTheme="minorEastAsia" w:hAnsiTheme="minorEastAsia" w:eastAsiaTheme="minorEastAsia"/>
          <w:b/>
          <w:color w:val="FF0000"/>
          <w:kern w:val="0"/>
          <w:sz w:val="24"/>
          <w:szCs w:val="24"/>
          <w:u w:val="single"/>
        </w:rPr>
        <w:t>1</w:t>
      </w:r>
      <w:r>
        <w:rPr>
          <w:rFonts w:hint="eastAsia" w:cs="宋体" w:asciiTheme="minorEastAsia" w:hAnsiTheme="minorEastAsia" w:eastAsiaTheme="minorEastAsia"/>
          <w:b/>
          <w:color w:val="FF0000"/>
          <w:kern w:val="0"/>
          <w:sz w:val="24"/>
          <w:szCs w:val="24"/>
          <w:u w:val="single"/>
        </w:rPr>
        <w:t>9</w:t>
      </w:r>
      <w:r>
        <w:rPr>
          <w:rFonts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rPr>
        <w:t>20</w:t>
      </w:r>
      <w:r>
        <w:rPr>
          <w:rFonts w:cs="宋体" w:asciiTheme="minorEastAsia" w:hAnsiTheme="minorEastAsia" w:eastAsiaTheme="minorEastAsia"/>
          <w:b/>
          <w:color w:val="FF0000"/>
          <w:kern w:val="0"/>
          <w:sz w:val="24"/>
          <w:szCs w:val="24"/>
          <w:u w:val="single"/>
        </w:rPr>
        <w:t>课时</w:t>
      </w:r>
    </w:p>
    <w:p>
      <w:pPr>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您好！</w:t>
      </w: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您好！今天我们学习了1</w:t>
      </w:r>
      <w:r>
        <w:rPr>
          <w:rFonts w:cs="微软雅黑" w:asciiTheme="minorEastAsia" w:hAnsiTheme="minorEastAsia" w:eastAsiaTheme="minorEastAsia"/>
          <w:kern w:val="0"/>
          <w:szCs w:val="21"/>
        </w:rPr>
        <w:t>9</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20</w:t>
      </w:r>
      <w:r>
        <w:rPr>
          <w:rFonts w:hint="eastAsia" w:cs="微软雅黑" w:asciiTheme="minorEastAsia" w:hAnsiTheme="minorEastAsia" w:eastAsiaTheme="minorEastAsia"/>
          <w:kern w:val="0"/>
          <w:szCs w:val="21"/>
        </w:rPr>
        <w:t xml:space="preserve">课时 </w:t>
      </w:r>
      <w:r>
        <w:rPr>
          <w:rFonts w:cs="微软雅黑" w:asciiTheme="minorEastAsia" w:hAnsiTheme="minorEastAsia" w:eastAsiaTheme="minorEastAsia"/>
          <w:kern w:val="0"/>
          <w:szCs w:val="21"/>
        </w:rPr>
        <w:t>Language Arts</w:t>
      </w:r>
      <w:r>
        <w:rPr>
          <w:rFonts w:hint="eastAsia" w:cs="微软雅黑" w:asciiTheme="minorEastAsia" w:hAnsiTheme="minorEastAsia" w:eastAsiaTheme="minorEastAsia"/>
          <w:kern w:val="0"/>
          <w:szCs w:val="21"/>
        </w:rPr>
        <w:t xml:space="preserve">课程 Unit 1 Lesson </w:t>
      </w:r>
      <w:r>
        <w:rPr>
          <w:rFonts w:cs="微软雅黑" w:asciiTheme="minorEastAsia" w:hAnsiTheme="minorEastAsia" w:eastAsiaTheme="minorEastAsia"/>
          <w:kern w:val="0"/>
          <w:szCs w:val="21"/>
        </w:rPr>
        <w:t xml:space="preserve">4 Lucia’s Neighborhood </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1</w:t>
      </w:r>
      <w:r>
        <w:rPr>
          <w:rFonts w:hint="eastAsia" w:cs="微软雅黑" w:asciiTheme="minorEastAsia" w:hAnsiTheme="minorEastAsia" w:eastAsiaTheme="minorEastAsia"/>
          <w:kern w:val="0"/>
          <w:szCs w:val="21"/>
        </w:rPr>
        <w:t>）</w:t>
      </w:r>
    </w:p>
    <w:p>
      <w:pPr>
        <w:rPr>
          <w:rFonts w:asciiTheme="minorEastAsia" w:hAnsiTheme="minorEastAsia" w:eastAsiaTheme="minorEastAsia"/>
        </w:rPr>
      </w:pPr>
      <w:r>
        <w:rPr>
          <w:rFonts w:cs="微软雅黑" w:asciiTheme="minorEastAsia" w:hAnsiTheme="minorEastAsia" w:eastAsiaTheme="minorEastAsia"/>
          <w:kern w:val="0"/>
          <w:szCs w:val="21"/>
        </w:rPr>
        <w:t xml:space="preserve"> 主要教学内容如下</w:t>
      </w:r>
      <w:r>
        <w:rPr>
          <w:rFonts w:hint="eastAsia" w:cs="微软雅黑" w:asciiTheme="minorEastAsia" w:hAnsiTheme="minorEastAsia" w:eastAsiaTheme="minorEastAsia"/>
          <w:kern w:val="0"/>
          <w:szCs w:val="21"/>
          <w:lang w:eastAsia="zh-CN"/>
        </w:rPr>
        <w:t>:</w:t>
      </w:r>
    </w:p>
    <w:p>
      <w:pPr>
        <w:pStyle w:val="9"/>
        <w:numPr>
          <w:ilvl w:val="0"/>
          <w:numId w:val="8"/>
        </w:numPr>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学习6个高频词</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my</w:t>
      </w:r>
      <w:r>
        <w:rPr>
          <w:rFonts w:cs="微软雅黑" w:asciiTheme="minorEastAsia" w:hAnsiTheme="minorEastAsia" w:eastAsiaTheme="minorEastAsia"/>
          <w:kern w:val="0"/>
          <w:szCs w:val="21"/>
        </w:rPr>
        <w:t>, here, who, all, does, me</w:t>
      </w:r>
      <w:r>
        <w:rPr>
          <w:rFonts w:hint="eastAsia" w:cs="微软雅黑" w:asciiTheme="minorEastAsia" w:hAnsiTheme="minorEastAsia" w:eastAsiaTheme="minorEastAsia"/>
          <w:kern w:val="0"/>
          <w:szCs w:val="21"/>
        </w:rPr>
        <w:t>；</w:t>
      </w:r>
    </w:p>
    <w:p>
      <w:pPr>
        <w:pStyle w:val="9"/>
        <w:numPr>
          <w:ilvl w:val="0"/>
          <w:numId w:val="8"/>
        </w:numPr>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学习一篇文章Lucia</w:t>
      </w:r>
      <w:r>
        <w:rPr>
          <w:rFonts w:cs="微软雅黑" w:asciiTheme="minorEastAsia" w:hAnsiTheme="minorEastAsia" w:eastAsiaTheme="minorEastAsia"/>
          <w:kern w:val="0"/>
          <w:szCs w:val="21"/>
        </w:rPr>
        <w:t>’s Neighborhood,</w:t>
      </w:r>
      <w:r>
        <w:rPr>
          <w:rFonts w:hint="eastAsia" w:cs="微软雅黑" w:asciiTheme="minorEastAsia" w:hAnsiTheme="minorEastAsia" w:eastAsiaTheme="minorEastAsia"/>
          <w:kern w:val="0"/>
          <w:szCs w:val="21"/>
        </w:rPr>
        <w:t>通过这篇文章学习了一些职位以及一些场所；</w:t>
      </w:r>
    </w:p>
    <w:p>
      <w:pPr>
        <w:pStyle w:val="9"/>
        <w:numPr>
          <w:ilvl w:val="0"/>
          <w:numId w:val="8"/>
        </w:numPr>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学习的职位有</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dentist牙医</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firefighter消防员</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mailman快递员, baker烘焙师</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vet兽医</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zookeeper动物园管理员</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librarian图书馆工作人员；</w:t>
      </w:r>
    </w:p>
    <w:p>
      <w:pPr>
        <w:pStyle w:val="9"/>
        <w:numPr>
          <w:ilvl w:val="0"/>
          <w:numId w:val="8"/>
        </w:numPr>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学习的场所有</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school学校, football field足球场, Bakery烘焙店, Pet Shop宠物商场（店）,</w:t>
      </w:r>
      <w:r>
        <w:rPr>
          <w:rFonts w:cs="微软雅黑" w:asciiTheme="minorEastAsia" w:hAnsiTheme="minorEastAsia" w:eastAsiaTheme="minorEastAsia"/>
          <w:kern w:val="0"/>
          <w:szCs w:val="21"/>
        </w:rPr>
        <w:t xml:space="preserve"> </w:t>
      </w:r>
      <w:r>
        <w:rPr>
          <w:rFonts w:hint="eastAsia" w:cs="微软雅黑" w:asciiTheme="minorEastAsia" w:hAnsiTheme="minorEastAsia" w:eastAsiaTheme="minorEastAsia"/>
          <w:kern w:val="0"/>
          <w:szCs w:val="21"/>
        </w:rPr>
        <w:t>Plant Shop绿植店, Street街道, Gara</w:t>
      </w:r>
      <w:r>
        <w:rPr>
          <w:rFonts w:cs="微软雅黑" w:asciiTheme="minorEastAsia" w:hAnsiTheme="minorEastAsia" w:eastAsiaTheme="minorEastAsia"/>
          <w:kern w:val="0"/>
          <w:szCs w:val="21"/>
        </w:rPr>
        <w:t>ge</w:t>
      </w:r>
      <w:r>
        <w:rPr>
          <w:rFonts w:hint="eastAsia" w:cs="微软雅黑" w:asciiTheme="minorEastAsia" w:hAnsiTheme="minorEastAsia" w:eastAsiaTheme="minorEastAsia"/>
          <w:kern w:val="0"/>
          <w:szCs w:val="21"/>
        </w:rPr>
        <w:t>车库</w:t>
      </w:r>
      <w:r>
        <w:rPr>
          <w:rFonts w:cs="微软雅黑" w:asciiTheme="minorEastAsia" w:hAnsiTheme="minorEastAsia" w:eastAsiaTheme="minorEastAsia"/>
          <w:kern w:val="0"/>
          <w:szCs w:val="21"/>
        </w:rPr>
        <w:t>, Firehouse</w:t>
      </w:r>
      <w:r>
        <w:rPr>
          <w:rFonts w:hint="eastAsia" w:cs="微软雅黑" w:asciiTheme="minorEastAsia" w:hAnsiTheme="minorEastAsia" w:eastAsiaTheme="minorEastAsia"/>
          <w:kern w:val="0"/>
          <w:szCs w:val="21"/>
        </w:rPr>
        <w:t>消防室</w:t>
      </w:r>
      <w:r>
        <w:rPr>
          <w:rFonts w:cs="微软雅黑" w:asciiTheme="minorEastAsia" w:hAnsiTheme="minorEastAsia" w:eastAsiaTheme="minorEastAsia"/>
          <w:kern w:val="0"/>
          <w:szCs w:val="21"/>
        </w:rPr>
        <w:t>, Library</w:t>
      </w:r>
      <w:r>
        <w:rPr>
          <w:rFonts w:hint="eastAsia" w:cs="微软雅黑" w:asciiTheme="minorEastAsia" w:hAnsiTheme="minorEastAsia" w:eastAsiaTheme="minorEastAsia"/>
          <w:kern w:val="0"/>
          <w:szCs w:val="21"/>
        </w:rPr>
        <w:t>图书馆</w:t>
      </w:r>
      <w:r>
        <w:rPr>
          <w:rFonts w:cs="微软雅黑" w:asciiTheme="minorEastAsia" w:hAnsiTheme="minorEastAsia" w:eastAsiaTheme="minorEastAsia"/>
          <w:kern w:val="0"/>
          <w:szCs w:val="21"/>
        </w:rPr>
        <w:t>, My Home</w:t>
      </w:r>
      <w:r>
        <w:rPr>
          <w:rFonts w:hint="eastAsia" w:cs="微软雅黑" w:asciiTheme="minorEastAsia" w:hAnsiTheme="minorEastAsia" w:eastAsiaTheme="minorEastAsia"/>
          <w:kern w:val="0"/>
          <w:szCs w:val="21"/>
        </w:rPr>
        <w:t>家里</w:t>
      </w:r>
      <w:r>
        <w:rPr>
          <w:rFonts w:cs="微软雅黑" w:asciiTheme="minorEastAsia" w:hAnsiTheme="minorEastAsia" w:eastAsiaTheme="minorEastAsia"/>
          <w:kern w:val="0"/>
          <w:szCs w:val="21"/>
        </w:rPr>
        <w:t xml:space="preserve">. </w:t>
      </w:r>
    </w:p>
    <w:p>
      <w:pPr>
        <w:pStyle w:val="9"/>
        <w:numPr>
          <w:ilvl w:val="0"/>
          <w:numId w:val="8"/>
        </w:numPr>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学习一篇文章Lucia</w:t>
      </w:r>
      <w:r>
        <w:rPr>
          <w:rFonts w:cs="微软雅黑" w:asciiTheme="minorEastAsia" w:hAnsiTheme="minorEastAsia" w:eastAsiaTheme="minorEastAsia"/>
          <w:kern w:val="0"/>
          <w:szCs w:val="21"/>
        </w:rPr>
        <w:t>’s Neighborhood</w:t>
      </w:r>
      <w:r>
        <w:rPr>
          <w:rFonts w:hint="eastAsia" w:cs="微软雅黑" w:asciiTheme="minorEastAsia" w:hAnsiTheme="minorEastAsia" w:eastAsiaTheme="minorEastAsia"/>
          <w:kern w:val="0"/>
          <w:szCs w:val="21"/>
        </w:rPr>
        <w:t>；</w:t>
      </w:r>
    </w:p>
    <w:p>
      <w:pPr>
        <w:pStyle w:val="9"/>
        <w:numPr>
          <w:ilvl w:val="0"/>
          <w:numId w:val="8"/>
        </w:numPr>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学习一篇小文章Ken and Vic</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通过这篇文章复习short e sound以及le</w:t>
      </w:r>
      <w:r>
        <w:rPr>
          <w:rFonts w:cs="微软雅黑" w:asciiTheme="minorEastAsia" w:hAnsiTheme="minorEastAsia" w:eastAsiaTheme="minorEastAsia"/>
          <w:kern w:val="0"/>
          <w:szCs w:val="21"/>
        </w:rPr>
        <w:t>tter j, k,, v</w:t>
      </w:r>
      <w:r>
        <w:rPr>
          <w:rFonts w:hint="eastAsia" w:cs="微软雅黑" w:asciiTheme="minorEastAsia" w:hAnsiTheme="minorEastAsia" w:eastAsiaTheme="minorEastAsia"/>
          <w:kern w:val="0"/>
          <w:szCs w:val="21"/>
        </w:rPr>
        <w:t>的发音</w:t>
      </w:r>
      <w:r>
        <w:rPr>
          <w:rFonts w:hint="eastAsia" w:cs="微软雅黑" w:asciiTheme="minorEastAsia" w:hAnsiTheme="minorEastAsia" w:eastAsiaTheme="minorEastAsia"/>
          <w:kern w:val="0"/>
          <w:szCs w:val="21"/>
          <w:lang w:eastAsia="zh-CN"/>
        </w:rPr>
        <w:t xml:space="preserve"> .</w:t>
      </w:r>
    </w:p>
    <w:p>
      <w:pPr>
        <w:pStyle w:val="9"/>
        <w:ind w:firstLineChars="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今天的家庭作业是尝试阅读Lucia</w:t>
      </w:r>
      <w:r>
        <w:rPr>
          <w:rFonts w:cs="微软雅黑" w:asciiTheme="minorEastAsia" w:hAnsiTheme="minorEastAsia" w:eastAsiaTheme="minorEastAsia"/>
          <w:kern w:val="0"/>
          <w:szCs w:val="21"/>
        </w:rPr>
        <w:t>’s Neighborhood</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孩子们对于这篇长文章可能还不太熟悉</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建议您多给孩子们听音频哈</w:t>
      </w:r>
      <w:r>
        <w:rPr>
          <w:rFonts w:hint="eastAsia" w:cs="微软雅黑" w:asciiTheme="minorEastAsia" w:hAnsiTheme="minorEastAsia" w:eastAsiaTheme="minorEastAsia"/>
          <w:kern w:val="0"/>
          <w:szCs w:val="21"/>
          <w:lang w:eastAsia="zh-CN"/>
        </w:rPr>
        <w:t xml:space="preserve"> .</w:t>
      </w:r>
    </w:p>
    <w:p>
      <w:pPr>
        <w:pStyle w:val="9"/>
        <w:ind w:firstLineChars="0"/>
        <w:rPr>
          <w:rFonts w:cs="微软雅黑" w:asciiTheme="minorEastAsia" w:hAnsiTheme="minorEastAsia" w:eastAsiaTheme="minorEastAsia"/>
          <w:kern w:val="0"/>
          <w:szCs w:val="21"/>
        </w:rPr>
      </w:pPr>
    </w:p>
    <w:p>
      <w:pPr>
        <w:pStyle w:val="9"/>
        <w:ind w:firstLineChars="0"/>
        <w:rPr>
          <w:rFonts w:cs="微软雅黑" w:asciiTheme="minorEastAsia" w:hAnsiTheme="minorEastAsia" w:eastAsiaTheme="minorEastAsia"/>
          <w:kern w:val="0"/>
          <w:szCs w:val="21"/>
        </w:rPr>
      </w:pPr>
    </w:p>
    <w:p>
      <w:pPr>
        <w:widowControl/>
        <w:shd w:val="clear" w:color="FFFFFF" w:fill="FFFFFF"/>
        <w:spacing w:line="315" w:lineRule="atLeast"/>
        <w:jc w:val="left"/>
        <w:rPr>
          <w:rFonts w:asciiTheme="minorEastAsia" w:hAnsiTheme="minorEastAsia" w:eastAsiaTheme="minorEastAsia"/>
        </w:rPr>
      </w:pPr>
      <w:r>
        <w:rPr>
          <w:rFonts w:cs="宋体" w:asciiTheme="minorEastAsia" w:hAnsiTheme="minorEastAsia" w:eastAsiaTheme="minorEastAsia"/>
          <w:b/>
          <w:color w:val="FF0000"/>
          <w:kern w:val="0"/>
          <w:sz w:val="24"/>
          <w:szCs w:val="24"/>
          <w:u w:val="single"/>
        </w:rPr>
        <w:t>21-22课时</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您好！今天我们学习了</w:t>
      </w:r>
      <w:r>
        <w:rPr>
          <w:rFonts w:cs="微软雅黑" w:asciiTheme="minorEastAsia" w:hAnsiTheme="minorEastAsia" w:eastAsiaTheme="minorEastAsia"/>
          <w:kern w:val="0"/>
          <w:szCs w:val="21"/>
        </w:rPr>
        <w:t>21</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22</w:t>
      </w:r>
      <w:r>
        <w:rPr>
          <w:rFonts w:hint="eastAsia" w:cs="微软雅黑" w:asciiTheme="minorEastAsia" w:hAnsiTheme="minorEastAsia" w:eastAsiaTheme="minorEastAsia"/>
          <w:kern w:val="0"/>
          <w:szCs w:val="21"/>
        </w:rPr>
        <w:t xml:space="preserve"> 课时 </w:t>
      </w:r>
      <w:r>
        <w:rPr>
          <w:rFonts w:cs="微软雅黑" w:asciiTheme="minorEastAsia" w:hAnsiTheme="minorEastAsia" w:eastAsiaTheme="minorEastAsia"/>
          <w:kern w:val="0"/>
          <w:szCs w:val="21"/>
        </w:rPr>
        <w:t>Language Arts</w:t>
      </w:r>
      <w:r>
        <w:rPr>
          <w:rFonts w:hint="eastAsia" w:cs="微软雅黑" w:asciiTheme="minorEastAsia" w:hAnsiTheme="minorEastAsia" w:eastAsiaTheme="minorEastAsia"/>
          <w:kern w:val="0"/>
          <w:szCs w:val="21"/>
        </w:rPr>
        <w:t xml:space="preserve">课程 Unit 1 Lesson </w:t>
      </w:r>
      <w:r>
        <w:rPr>
          <w:rFonts w:cs="微软雅黑" w:asciiTheme="minorEastAsia" w:hAnsiTheme="minorEastAsia" w:eastAsiaTheme="minorEastAsia"/>
          <w:kern w:val="0"/>
          <w:szCs w:val="21"/>
        </w:rPr>
        <w:t xml:space="preserve">4 </w:t>
      </w:r>
      <w:r>
        <w:rPr>
          <w:rFonts w:hint="eastAsia" w:cs="微软雅黑" w:asciiTheme="minorEastAsia" w:hAnsiTheme="minorEastAsia" w:eastAsiaTheme="minorEastAsia"/>
          <w:kern w:val="0"/>
          <w:szCs w:val="21"/>
        </w:rPr>
        <w:t>Lu</w:t>
      </w:r>
      <w:r>
        <w:rPr>
          <w:rFonts w:cs="微软雅黑" w:asciiTheme="minorEastAsia" w:hAnsiTheme="minorEastAsia" w:eastAsiaTheme="minorEastAsia"/>
          <w:kern w:val="0"/>
          <w:szCs w:val="21"/>
        </w:rPr>
        <w:t xml:space="preserve">cia’s Neighborhood </w:t>
      </w:r>
      <w:r>
        <w:rPr>
          <w:rFonts w:hint="eastAsia" w:cs="微软雅黑" w:asciiTheme="minorEastAsia" w:hAnsiTheme="minorEastAsia" w:eastAsiaTheme="minorEastAsia"/>
          <w:kern w:val="0"/>
          <w:szCs w:val="21"/>
        </w:rPr>
        <w:t>（2）</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主要学习内容如下</w:t>
      </w:r>
      <w:r>
        <w:rPr>
          <w:rFonts w:hint="eastAsia" w:cs="微软雅黑" w:asciiTheme="minorEastAsia" w:hAnsiTheme="minorEastAsia" w:eastAsiaTheme="minorEastAsia"/>
          <w:kern w:val="0"/>
          <w:szCs w:val="21"/>
          <w:lang w:eastAsia="zh-CN"/>
        </w:rPr>
        <w:t>:</w:t>
      </w:r>
    </w:p>
    <w:p>
      <w:pPr>
        <w:numPr>
          <w:ilvl w:val="0"/>
          <w:numId w:val="9"/>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学习语法</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学习ad</w:t>
      </w:r>
      <w:r>
        <w:rPr>
          <w:rFonts w:cs="微软雅黑" w:asciiTheme="minorEastAsia" w:hAnsiTheme="minorEastAsia" w:eastAsiaTheme="minorEastAsia"/>
          <w:kern w:val="0"/>
          <w:szCs w:val="21"/>
        </w:rPr>
        <w:t>jectives</w:t>
      </w:r>
      <w:r>
        <w:rPr>
          <w:rFonts w:hint="eastAsia" w:cs="微软雅黑" w:asciiTheme="minorEastAsia" w:hAnsiTheme="minorEastAsia" w:eastAsiaTheme="minorEastAsia"/>
          <w:kern w:val="0"/>
          <w:szCs w:val="21"/>
        </w:rPr>
        <w:t>形容词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引导孩子们理解Adjectives are words describe nouns,</w:t>
      </w:r>
      <w:r>
        <w:rPr>
          <w:rFonts w:cs="微软雅黑" w:asciiTheme="minorEastAsia" w:hAnsiTheme="minorEastAsia" w:eastAsiaTheme="minorEastAsia"/>
          <w:kern w:val="0"/>
          <w:szCs w:val="21"/>
        </w:rPr>
        <w:t xml:space="preserve"> like people, animals, places, or things</w:t>
      </w:r>
      <w:r>
        <w:rPr>
          <w:rFonts w:hint="eastAsia" w:cs="微软雅黑" w:asciiTheme="minorEastAsia" w:hAnsiTheme="minorEastAsia" w:eastAsiaTheme="minorEastAsia"/>
          <w:kern w:val="0"/>
          <w:szCs w:val="21"/>
        </w:rPr>
        <w:t>形容词是用来描述名词的；</w:t>
      </w:r>
    </w:p>
    <w:p>
      <w:pPr>
        <w:numPr>
          <w:ilvl w:val="0"/>
          <w:numId w:val="9"/>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理解形容词可以描述尺寸</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形状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颜色和数字</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Adjectives can describe by telling size, shape,</w:t>
      </w:r>
      <w:r>
        <w:rPr>
          <w:rFonts w:cs="微软雅黑" w:asciiTheme="minorEastAsia" w:hAnsiTheme="minorEastAsia" w:eastAsiaTheme="minorEastAsia"/>
          <w:kern w:val="0"/>
          <w:szCs w:val="21"/>
        </w:rPr>
        <w:t xml:space="preserve"> color or number.</w:t>
      </w:r>
      <w:r>
        <w:rPr>
          <w:rFonts w:hint="eastAsia" w:cs="微软雅黑" w:asciiTheme="minorEastAsia" w:hAnsiTheme="minorEastAsia" w:eastAsiaTheme="minorEastAsia"/>
          <w:kern w:val="0"/>
          <w:szCs w:val="21"/>
        </w:rPr>
        <w:t>今天我们主要学习描述尺寸和形状的形容词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课堂上我们引导孩子们说出这些形容词；</w:t>
      </w:r>
    </w:p>
    <w:p>
      <w:pPr>
        <w:numPr>
          <w:ilvl w:val="0"/>
          <w:numId w:val="9"/>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学习一篇fa</w:t>
      </w:r>
      <w:r>
        <w:rPr>
          <w:rFonts w:cs="微软雅黑" w:asciiTheme="minorEastAsia" w:hAnsiTheme="minorEastAsia" w:eastAsiaTheme="minorEastAsia"/>
          <w:kern w:val="0"/>
          <w:szCs w:val="21"/>
        </w:rPr>
        <w:t>ble</w:t>
      </w:r>
      <w:r>
        <w:rPr>
          <w:rFonts w:hint="eastAsia" w:cs="微软雅黑" w:asciiTheme="minorEastAsia" w:hAnsiTheme="minorEastAsia" w:eastAsiaTheme="minorEastAsia"/>
          <w:kern w:val="0"/>
          <w:szCs w:val="21"/>
        </w:rPr>
        <w:t>寓言 City Mouse and Country Mouse</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简单理解fable的含义</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简单学习fable的特征</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（1）have animals that act like people里面的动物有人的行为; (</w:t>
      </w:r>
      <w:r>
        <w:rPr>
          <w:rFonts w:cs="微软雅黑" w:asciiTheme="minorEastAsia" w:hAnsiTheme="minorEastAsia" w:eastAsiaTheme="minorEastAsia"/>
          <w:kern w:val="0"/>
          <w:szCs w:val="21"/>
        </w:rPr>
        <w:t>2</w:t>
      </w:r>
      <w:r>
        <w:rPr>
          <w:rFonts w:hint="eastAsia" w:cs="微软雅黑" w:asciiTheme="minorEastAsia" w:hAnsiTheme="minorEastAsia" w:eastAsiaTheme="minorEastAsia"/>
          <w:kern w:val="0"/>
          <w:szCs w:val="21"/>
        </w:rPr>
        <w:t>)</w:t>
      </w:r>
      <w:r>
        <w:rPr>
          <w:rFonts w:cs="微软雅黑" w:asciiTheme="minorEastAsia" w:hAnsiTheme="minorEastAsia" w:eastAsiaTheme="minorEastAsia"/>
          <w:kern w:val="0"/>
          <w:szCs w:val="21"/>
        </w:rPr>
        <w:t>the setting is outside</w:t>
      </w:r>
      <w:r>
        <w:rPr>
          <w:rFonts w:hint="eastAsia" w:cs="微软雅黑" w:asciiTheme="minorEastAsia" w:hAnsiTheme="minorEastAsia" w:eastAsiaTheme="minorEastAsia"/>
          <w:kern w:val="0"/>
          <w:szCs w:val="21"/>
        </w:rPr>
        <w:t>背景在外面</w:t>
      </w:r>
      <w:r>
        <w:rPr>
          <w:rFonts w:cs="微软雅黑" w:asciiTheme="minorEastAsia" w:hAnsiTheme="minorEastAsia" w:eastAsiaTheme="minorEastAsia"/>
          <w:kern w:val="0"/>
          <w:szCs w:val="21"/>
        </w:rPr>
        <w:t xml:space="preserve"> (3)only 2-3 characters</w:t>
      </w:r>
      <w:r>
        <w:rPr>
          <w:rFonts w:hint="eastAsia" w:cs="微软雅黑" w:asciiTheme="minorEastAsia" w:hAnsiTheme="minorEastAsia" w:eastAsiaTheme="minorEastAsia"/>
          <w:kern w:val="0"/>
          <w:szCs w:val="21"/>
        </w:rPr>
        <w:t>只有两到三个人物</w:t>
      </w:r>
      <w:r>
        <w:rPr>
          <w:rFonts w:cs="微软雅黑" w:asciiTheme="minorEastAsia" w:hAnsiTheme="minorEastAsia" w:eastAsiaTheme="minorEastAsia"/>
          <w:kern w:val="0"/>
          <w:szCs w:val="21"/>
        </w:rPr>
        <w:t>;(4)character with a weakness</w:t>
      </w:r>
      <w:r>
        <w:rPr>
          <w:rFonts w:hint="eastAsia" w:cs="微软雅黑" w:asciiTheme="minorEastAsia" w:hAnsiTheme="minorEastAsia" w:eastAsiaTheme="minorEastAsia"/>
          <w:kern w:val="0"/>
          <w:szCs w:val="21"/>
        </w:rPr>
        <w:t>人物有自身的弱点</w:t>
      </w:r>
      <w:r>
        <w:rPr>
          <w:rFonts w:cs="微软雅黑" w:asciiTheme="minorEastAsia" w:hAnsiTheme="minorEastAsia" w:eastAsiaTheme="minorEastAsia"/>
          <w:kern w:val="0"/>
          <w:szCs w:val="21"/>
        </w:rPr>
        <w:t>; (5)a villain</w:t>
      </w:r>
      <w:r>
        <w:rPr>
          <w:rFonts w:hint="eastAsia" w:cs="微软雅黑" w:asciiTheme="minorEastAsia" w:hAnsiTheme="minorEastAsia" w:eastAsiaTheme="minorEastAsia"/>
          <w:kern w:val="0"/>
          <w:szCs w:val="21"/>
        </w:rPr>
        <w:t>有一个反面人物；（6）a</w:t>
      </w:r>
      <w:r>
        <w:rPr>
          <w:rFonts w:cs="微软雅黑" w:asciiTheme="minorEastAsia" w:hAnsiTheme="minorEastAsia" w:eastAsiaTheme="minorEastAsia"/>
          <w:kern w:val="0"/>
          <w:szCs w:val="21"/>
        </w:rPr>
        <w:t xml:space="preserve"> hero</w:t>
      </w:r>
      <w:r>
        <w:rPr>
          <w:rFonts w:hint="eastAsia" w:cs="微软雅黑" w:asciiTheme="minorEastAsia" w:hAnsiTheme="minorEastAsia" w:eastAsiaTheme="minorEastAsia"/>
          <w:kern w:val="0"/>
          <w:szCs w:val="21"/>
        </w:rPr>
        <w:t>有一个正面人物（英雄）</w:t>
      </w:r>
      <w:r>
        <w:rPr>
          <w:rFonts w:cs="微软雅黑" w:asciiTheme="minorEastAsia" w:hAnsiTheme="minorEastAsia" w:eastAsiaTheme="minorEastAsia"/>
          <w:kern w:val="0"/>
          <w:szCs w:val="21"/>
        </w:rPr>
        <w:t>; (7)a moral</w:t>
      </w:r>
      <w:r>
        <w:rPr>
          <w:rFonts w:hint="eastAsia" w:cs="微软雅黑" w:asciiTheme="minorEastAsia" w:hAnsiTheme="minorEastAsia" w:eastAsiaTheme="minorEastAsia"/>
          <w:kern w:val="0"/>
          <w:szCs w:val="21"/>
        </w:rPr>
        <w:t>告诉人们一个道德上的道理；</w:t>
      </w:r>
    </w:p>
    <w:p>
      <w:pPr>
        <w:numPr>
          <w:ilvl w:val="0"/>
          <w:numId w:val="9"/>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课堂上我们引导孩子们分角色表演这个小寓言故事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一共三个角色</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我们建议爸爸妈妈还有宝贝儿在家也可以分角色表演这个小寓言故事</w:t>
      </w:r>
      <w:r>
        <w:rPr>
          <w:rFonts w:hint="eastAsia" w:cs="微软雅黑" w:asciiTheme="minorEastAsia" w:hAnsiTheme="minorEastAsia" w:eastAsiaTheme="minorEastAsia"/>
          <w:kern w:val="0"/>
          <w:szCs w:val="21"/>
          <w:lang w:eastAsia="zh-CN"/>
        </w:rPr>
        <w:t xml:space="preserve"> .</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今天的家庭作业是抄写本课的6个高频词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以及分角色表演这个寓言小故事</w:t>
      </w:r>
      <w:r>
        <w:rPr>
          <w:rFonts w:hint="eastAsia" w:cs="微软雅黑" w:asciiTheme="minorEastAsia" w:hAnsiTheme="minorEastAsia" w:eastAsiaTheme="minorEastAsia"/>
          <w:kern w:val="0"/>
          <w:szCs w:val="21"/>
          <w:lang w:eastAsia="zh-CN"/>
        </w:rPr>
        <w:t xml:space="preserve"> .</w:t>
      </w:r>
    </w:p>
    <w:p>
      <w:pPr>
        <w:rPr>
          <w:rFonts w:cs="宋体" w:asciiTheme="minorEastAsia" w:hAnsiTheme="minorEastAsia" w:eastAsiaTheme="minorEastAsia"/>
          <w:b/>
          <w:color w:val="FF0000"/>
          <w:kern w:val="0"/>
          <w:sz w:val="24"/>
          <w:szCs w:val="24"/>
          <w:u w:val="single"/>
        </w:rPr>
      </w:pPr>
    </w:p>
    <w:p>
      <w:pPr>
        <w:rPr>
          <w:rFonts w:cs="宋体" w:asciiTheme="minorEastAsia" w:hAnsiTheme="minorEastAsia" w:eastAsiaTheme="minorEastAsia"/>
          <w:b/>
          <w:color w:val="FF0000"/>
          <w:kern w:val="0"/>
          <w:sz w:val="24"/>
          <w:szCs w:val="24"/>
          <w:u w:val="single"/>
        </w:rPr>
      </w:pPr>
    </w:p>
    <w:p>
      <w:pPr>
        <w:rPr>
          <w:rFonts w:cs="宋体" w:asciiTheme="minorEastAsia" w:hAnsiTheme="minorEastAsia" w:eastAsiaTheme="minorEastAsia"/>
          <w:b/>
          <w:color w:val="FF0000"/>
          <w:kern w:val="0"/>
          <w:sz w:val="24"/>
          <w:szCs w:val="24"/>
          <w:u w:val="single"/>
        </w:rPr>
      </w:pPr>
    </w:p>
    <w:p>
      <w:pPr>
        <w:rPr>
          <w:rFonts w:asciiTheme="minorEastAsia" w:hAnsiTheme="minorEastAsia" w:eastAsiaTheme="minorEastAsia"/>
        </w:rPr>
      </w:pPr>
      <w:r>
        <w:rPr>
          <w:rFonts w:cs="宋体" w:asciiTheme="minorEastAsia" w:hAnsiTheme="minorEastAsia" w:eastAsiaTheme="minorEastAsia"/>
          <w:b/>
          <w:color w:val="FF0000"/>
          <w:kern w:val="0"/>
          <w:sz w:val="24"/>
          <w:szCs w:val="24"/>
          <w:u w:val="single"/>
        </w:rPr>
        <w:t>23-24课时</w:t>
      </w:r>
    </w:p>
    <w:p>
      <w:pPr>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今天我们学习</w:t>
      </w:r>
      <w:r>
        <w:rPr>
          <w:rFonts w:hint="eastAsia" w:cs="微软雅黑" w:asciiTheme="minorEastAsia" w:hAnsiTheme="minorEastAsia" w:eastAsiaTheme="minorEastAsia"/>
          <w:kern w:val="0"/>
          <w:szCs w:val="21"/>
        </w:rPr>
        <w:t>23</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24</w:t>
      </w:r>
      <w:r>
        <w:rPr>
          <w:rFonts w:cs="微软雅黑" w:asciiTheme="minorEastAsia" w:hAnsiTheme="minorEastAsia" w:eastAsiaTheme="minorEastAsia"/>
          <w:kern w:val="0"/>
          <w:szCs w:val="21"/>
        </w:rPr>
        <w:t xml:space="preserve"> 课时Science</w:t>
      </w:r>
      <w:r>
        <w:rPr>
          <w:rFonts w:hint="eastAsia" w:cs="微软雅黑" w:asciiTheme="minorEastAsia" w:hAnsiTheme="minorEastAsia" w:eastAsiaTheme="minorEastAsia"/>
          <w:kern w:val="0"/>
          <w:szCs w:val="21"/>
        </w:rPr>
        <w:t xml:space="preserve">科学课程的Unit 1 </w:t>
      </w:r>
      <w:r>
        <w:rPr>
          <w:rFonts w:cs="微软雅黑" w:asciiTheme="minorEastAsia" w:hAnsiTheme="minorEastAsia" w:eastAsiaTheme="minorEastAsia"/>
          <w:kern w:val="0"/>
          <w:szCs w:val="21"/>
        </w:rPr>
        <w:t>How Scientists Work</w:t>
      </w:r>
    </w:p>
    <w:p>
      <w:pPr>
        <w:rPr>
          <w:rFonts w:asciiTheme="minorEastAsia" w:hAnsiTheme="minorEastAsia" w:eastAsiaTheme="minorEastAsia"/>
        </w:rPr>
      </w:pPr>
      <w:r>
        <w:rPr>
          <w:rFonts w:hint="eastAsia" w:cs="微软雅黑" w:asciiTheme="minorEastAsia" w:hAnsiTheme="minorEastAsia" w:eastAsiaTheme="minorEastAsia"/>
          <w:kern w:val="0"/>
          <w:szCs w:val="21"/>
        </w:rPr>
        <w:t>主要学习内容如下</w:t>
      </w:r>
      <w:r>
        <w:rPr>
          <w:rFonts w:hint="eastAsia" w:cs="微软雅黑" w:asciiTheme="minorEastAsia" w:hAnsiTheme="minorEastAsia" w:eastAsiaTheme="minorEastAsia"/>
          <w:kern w:val="0"/>
          <w:szCs w:val="21"/>
          <w:lang w:eastAsia="zh-CN"/>
        </w:rPr>
        <w:t>:</w:t>
      </w:r>
    </w:p>
    <w:p>
      <w:pPr>
        <w:numPr>
          <w:ilvl w:val="0"/>
          <w:numId w:val="10"/>
        </w:numPr>
        <w:rPr>
          <w:rFonts w:asciiTheme="minorEastAsia" w:hAnsiTheme="minorEastAsia" w:eastAsiaTheme="minorEastAsia"/>
        </w:rPr>
      </w:pPr>
      <w:r>
        <w:rPr>
          <w:rFonts w:hint="eastAsia" w:asciiTheme="minorEastAsia" w:hAnsiTheme="minorEastAsia" w:eastAsiaTheme="minorEastAsia"/>
        </w:rPr>
        <w:t>学习What Are Senses</w:t>
      </w:r>
      <w:r>
        <w:rPr>
          <w:rFonts w:asciiTheme="minorEastAsia" w:hAnsiTheme="minorEastAsia" w:eastAsiaTheme="minorEastAsia"/>
        </w:rPr>
        <w:t xml:space="preserve"> and Other Tools:</w:t>
      </w:r>
      <w:r>
        <w:rPr>
          <w:rFonts w:hint="eastAsia" w:asciiTheme="minorEastAsia" w:hAnsiTheme="minorEastAsia" w:eastAsiaTheme="minorEastAsia"/>
        </w:rPr>
        <w:t>复习五官功能</w:t>
      </w:r>
      <w:r>
        <w:rPr>
          <w:rFonts w:hint="eastAsia" w:asciiTheme="minorEastAsia" w:hAnsiTheme="minorEastAsia" w:eastAsiaTheme="minorEastAsia"/>
          <w:lang w:eastAsia="zh-CN"/>
        </w:rPr>
        <w:t>:</w:t>
      </w:r>
      <w:r>
        <w:rPr>
          <w:rFonts w:hint="eastAsia" w:asciiTheme="minorEastAsia" w:hAnsiTheme="minorEastAsia" w:eastAsiaTheme="minorEastAsia"/>
        </w:rPr>
        <w:t xml:space="preserve">You hear with your ears. </w:t>
      </w:r>
      <w:r>
        <w:rPr>
          <w:rFonts w:asciiTheme="minorEastAsia" w:hAnsiTheme="minorEastAsia" w:eastAsiaTheme="minorEastAsia"/>
        </w:rPr>
        <w:t>You see with your eyes. You smell with your nose. You taste with your mouth. You touch with your hands and skin.</w:t>
      </w:r>
    </w:p>
    <w:p>
      <w:pPr>
        <w:numPr>
          <w:ilvl w:val="0"/>
          <w:numId w:val="10"/>
        </w:numPr>
        <w:rPr>
          <w:rFonts w:asciiTheme="minorEastAsia" w:hAnsiTheme="minorEastAsia" w:eastAsiaTheme="minorEastAsia"/>
        </w:rPr>
      </w:pPr>
      <w:r>
        <w:rPr>
          <w:rFonts w:hint="eastAsia" w:asciiTheme="minorEastAsia" w:hAnsiTheme="minorEastAsia" w:eastAsiaTheme="minorEastAsia"/>
        </w:rPr>
        <w:t>学习五种感官</w:t>
      </w:r>
      <w:r>
        <w:rPr>
          <w:rFonts w:hint="eastAsia" w:asciiTheme="minorEastAsia" w:hAnsiTheme="minorEastAsia" w:eastAsiaTheme="minorEastAsia"/>
          <w:lang w:eastAsia="zh-CN"/>
        </w:rPr>
        <w:t>:</w:t>
      </w:r>
      <w:r>
        <w:rPr>
          <w:rFonts w:hint="eastAsia" w:asciiTheme="minorEastAsia" w:hAnsiTheme="minorEastAsia" w:eastAsiaTheme="minorEastAsia"/>
          <w:b/>
          <w:color w:val="FF0000"/>
        </w:rPr>
        <w:t>Hearing:</w:t>
      </w:r>
      <w:r>
        <w:rPr>
          <w:rFonts w:asciiTheme="minorEastAsia" w:hAnsiTheme="minorEastAsia" w:eastAsiaTheme="minorEastAsia"/>
        </w:rPr>
        <w:t xml:space="preserve"> </w:t>
      </w:r>
      <w:r>
        <w:rPr>
          <w:rFonts w:hint="eastAsia" w:asciiTheme="minorEastAsia" w:hAnsiTheme="minorEastAsia" w:eastAsiaTheme="minorEastAsia"/>
        </w:rPr>
        <w:t>You listen</w:t>
      </w:r>
      <w:r>
        <w:rPr>
          <w:rFonts w:asciiTheme="minorEastAsia" w:hAnsiTheme="minorEastAsia" w:eastAsiaTheme="minorEastAsia"/>
        </w:rPr>
        <w:t xml:space="preserve"> to learn how things sound. </w:t>
      </w:r>
      <w:r>
        <w:rPr>
          <w:rFonts w:asciiTheme="minorEastAsia" w:hAnsiTheme="minorEastAsia" w:eastAsiaTheme="minorEastAsia"/>
          <w:b/>
          <w:color w:val="FF0000"/>
        </w:rPr>
        <w:t>Touching:</w:t>
      </w:r>
      <w:r>
        <w:rPr>
          <w:rFonts w:asciiTheme="minorEastAsia" w:hAnsiTheme="minorEastAsia" w:eastAsiaTheme="minorEastAsia"/>
        </w:rPr>
        <w:t xml:space="preserve"> You touch to learn about texture-how things feel. </w:t>
      </w:r>
      <w:r>
        <w:rPr>
          <w:rFonts w:asciiTheme="minorEastAsia" w:hAnsiTheme="minorEastAsia" w:eastAsiaTheme="minorEastAsia"/>
          <w:b/>
          <w:color w:val="FF0000"/>
        </w:rPr>
        <w:t>Seeing:</w:t>
      </w:r>
      <w:r>
        <w:rPr>
          <w:rFonts w:asciiTheme="minorEastAsia" w:hAnsiTheme="minorEastAsia" w:eastAsiaTheme="minorEastAsia"/>
        </w:rPr>
        <w:t xml:space="preserve"> You use sight to observe color, shape, and size. </w:t>
      </w:r>
      <w:r>
        <w:rPr>
          <w:rFonts w:asciiTheme="minorEastAsia" w:hAnsiTheme="minorEastAsia" w:eastAsiaTheme="minorEastAsia"/>
          <w:b/>
          <w:color w:val="FF0000"/>
        </w:rPr>
        <w:t>Smelling:</w:t>
      </w:r>
      <w:r>
        <w:rPr>
          <w:rFonts w:asciiTheme="minorEastAsia" w:hAnsiTheme="minorEastAsia" w:eastAsiaTheme="minorEastAsia"/>
        </w:rPr>
        <w:t xml:space="preserve"> You use smell to learn how things smell. </w:t>
      </w:r>
      <w:r>
        <w:rPr>
          <w:rFonts w:asciiTheme="minorEastAsia" w:hAnsiTheme="minorEastAsia" w:eastAsiaTheme="minorEastAsia"/>
          <w:b/>
          <w:color w:val="FF0000"/>
        </w:rPr>
        <w:t>Tastin</w:t>
      </w:r>
      <w:r>
        <w:rPr>
          <w:rFonts w:hint="eastAsia" w:asciiTheme="minorEastAsia" w:hAnsiTheme="minorEastAsia" w:eastAsiaTheme="minorEastAsia"/>
          <w:b/>
          <w:color w:val="FF0000"/>
        </w:rPr>
        <w:t>g</w:t>
      </w:r>
      <w:r>
        <w:rPr>
          <w:rFonts w:asciiTheme="minorEastAsia" w:hAnsiTheme="minorEastAsia" w:eastAsiaTheme="minorEastAsia"/>
          <w:b/>
          <w:color w:val="FF0000"/>
        </w:rPr>
        <w:t xml:space="preserve">: </w:t>
      </w:r>
      <w:r>
        <w:rPr>
          <w:rFonts w:asciiTheme="minorEastAsia" w:hAnsiTheme="minorEastAsia" w:eastAsiaTheme="minorEastAsia"/>
        </w:rPr>
        <w:t>You taste to learn if foods are sweet, sour, or salty.</w:t>
      </w:r>
    </w:p>
    <w:p>
      <w:pPr>
        <w:numPr>
          <w:ilvl w:val="0"/>
          <w:numId w:val="10"/>
        </w:numPr>
        <w:rPr>
          <w:rFonts w:asciiTheme="minorEastAsia" w:hAnsiTheme="minorEastAsia" w:eastAsiaTheme="minorEastAsia"/>
        </w:rPr>
      </w:pPr>
      <w:r>
        <w:rPr>
          <w:rFonts w:hint="eastAsia" w:asciiTheme="minorEastAsia" w:hAnsiTheme="minorEastAsia" w:eastAsiaTheme="minorEastAsia"/>
        </w:rPr>
        <w:t>学习Tools to Explore:</w:t>
      </w:r>
      <w:r>
        <w:rPr>
          <w:rFonts w:asciiTheme="minorEastAsia" w:hAnsiTheme="minorEastAsia" w:eastAsiaTheme="minorEastAsia"/>
        </w:rPr>
        <w:t xml:space="preserve"> </w:t>
      </w:r>
      <w:r>
        <w:rPr>
          <w:rFonts w:hint="eastAsia" w:asciiTheme="minorEastAsia" w:hAnsiTheme="minorEastAsia" w:eastAsiaTheme="minorEastAsia"/>
        </w:rPr>
        <w:t>Ruler and Tape Measure尺</w:t>
      </w:r>
      <w:r>
        <w:rPr>
          <w:rFonts w:hint="eastAsia" w:asciiTheme="minorEastAsia" w:hAnsiTheme="minorEastAsia" w:eastAsiaTheme="minorEastAsia"/>
          <w:lang w:eastAsia="zh-CN"/>
        </w:rPr>
        <w:t xml:space="preserve"> ,</w:t>
      </w:r>
      <w:r>
        <w:rPr>
          <w:rFonts w:hint="eastAsia" w:asciiTheme="minorEastAsia" w:hAnsiTheme="minorEastAsia" w:eastAsiaTheme="minorEastAsia"/>
        </w:rPr>
        <w:t>卷尺；Measuring Cup量杯；Balance天平；Thermometer温度计</w:t>
      </w:r>
      <w:r>
        <w:rPr>
          <w:rFonts w:hint="eastAsia" w:asciiTheme="minorEastAsia" w:hAnsiTheme="minorEastAsia" w:eastAsiaTheme="minorEastAsia"/>
          <w:lang w:eastAsia="zh-CN"/>
        </w:rPr>
        <w:t xml:space="preserve"> ,</w:t>
      </w:r>
      <w:r>
        <w:rPr>
          <w:rFonts w:hint="eastAsia" w:asciiTheme="minorEastAsia" w:hAnsiTheme="minorEastAsia" w:eastAsiaTheme="minorEastAsia"/>
        </w:rPr>
        <w:t>引导孩子们用相应的工具解决实际问题；</w:t>
      </w:r>
    </w:p>
    <w:p>
      <w:pPr>
        <w:numPr>
          <w:ilvl w:val="0"/>
          <w:numId w:val="10"/>
        </w:numPr>
        <w:rPr>
          <w:rFonts w:asciiTheme="minorEastAsia" w:hAnsiTheme="minorEastAsia" w:eastAsiaTheme="minorEastAsia"/>
        </w:rPr>
      </w:pPr>
      <w:r>
        <w:rPr>
          <w:rFonts w:hint="eastAsia" w:asciiTheme="minorEastAsia" w:hAnsiTheme="minorEastAsia" w:eastAsiaTheme="minorEastAsia"/>
        </w:rPr>
        <w:t>What Are I</w:t>
      </w:r>
      <w:r>
        <w:rPr>
          <w:rFonts w:asciiTheme="minorEastAsia" w:hAnsiTheme="minorEastAsia" w:eastAsiaTheme="minorEastAsia"/>
        </w:rPr>
        <w:t xml:space="preserve">nquiry Skills? </w:t>
      </w:r>
      <w:r>
        <w:rPr>
          <w:rFonts w:hint="eastAsia" w:asciiTheme="minorEastAsia" w:hAnsiTheme="minorEastAsia" w:eastAsiaTheme="minorEastAsia"/>
        </w:rPr>
        <w:t>科学家应具备的八大技能</w:t>
      </w:r>
      <w:r>
        <w:rPr>
          <w:rFonts w:hint="eastAsia" w:asciiTheme="minorEastAsia" w:hAnsiTheme="minorEastAsia" w:eastAsiaTheme="minorEastAsia"/>
          <w:lang w:eastAsia="zh-CN"/>
        </w:rPr>
        <w:t>:</w:t>
      </w:r>
      <w:r>
        <w:rPr>
          <w:rFonts w:hint="eastAsia" w:asciiTheme="minorEastAsia" w:hAnsiTheme="minorEastAsia" w:eastAsiaTheme="minorEastAsia"/>
        </w:rPr>
        <w:t>（1）compare对比；(2)observe观察； （3）measure测量；(4)Predict预测；(5)Cla</w:t>
      </w:r>
      <w:r>
        <w:rPr>
          <w:rFonts w:asciiTheme="minorEastAsia" w:hAnsiTheme="minorEastAsia" w:eastAsiaTheme="minorEastAsia"/>
        </w:rPr>
        <w:t>ssify and Communicate</w:t>
      </w:r>
      <w:r>
        <w:rPr>
          <w:rFonts w:hint="eastAsia" w:asciiTheme="minorEastAsia" w:hAnsiTheme="minorEastAsia" w:eastAsiaTheme="minorEastAsia"/>
        </w:rPr>
        <w:t>分类及沟通</w:t>
      </w:r>
      <w:r>
        <w:rPr>
          <w:rFonts w:asciiTheme="minorEastAsia" w:hAnsiTheme="minorEastAsia" w:eastAsiaTheme="minorEastAsia"/>
        </w:rPr>
        <w:t xml:space="preserve">; </w:t>
      </w:r>
      <w:r>
        <w:rPr>
          <w:rFonts w:hint="eastAsia" w:asciiTheme="minorEastAsia" w:hAnsiTheme="minorEastAsia" w:eastAsiaTheme="minorEastAsia"/>
        </w:rPr>
        <w:t>(6)</w:t>
      </w:r>
      <w:r>
        <w:rPr>
          <w:rFonts w:asciiTheme="minorEastAsia" w:hAnsiTheme="minorEastAsia" w:eastAsiaTheme="minorEastAsia"/>
        </w:rPr>
        <w:t>Hypothesize and Plan an Investigation</w:t>
      </w:r>
      <w:r>
        <w:rPr>
          <w:rFonts w:hint="eastAsia" w:asciiTheme="minorEastAsia" w:hAnsiTheme="minorEastAsia" w:eastAsiaTheme="minorEastAsia"/>
        </w:rPr>
        <w:t>提出假设及写出科学研究计划</w:t>
      </w:r>
      <w:r>
        <w:rPr>
          <w:rFonts w:asciiTheme="minorEastAsia" w:hAnsiTheme="minorEastAsia" w:eastAsiaTheme="minorEastAsia"/>
        </w:rPr>
        <w:t>；</w:t>
      </w:r>
      <w:r>
        <w:rPr>
          <w:rFonts w:hint="eastAsia" w:asciiTheme="minorEastAsia" w:hAnsiTheme="minorEastAsia" w:eastAsiaTheme="minorEastAsia"/>
        </w:rPr>
        <w:t>(7)</w:t>
      </w:r>
      <w:r>
        <w:rPr>
          <w:rFonts w:asciiTheme="minorEastAsia" w:hAnsiTheme="minorEastAsia" w:eastAsiaTheme="minorEastAsia"/>
        </w:rPr>
        <w:t xml:space="preserve"> Infer and Draw Conclusions</w:t>
      </w:r>
      <w:r>
        <w:rPr>
          <w:rFonts w:hint="eastAsia" w:asciiTheme="minorEastAsia" w:hAnsiTheme="minorEastAsia" w:eastAsiaTheme="minorEastAsia"/>
        </w:rPr>
        <w:t>推理及写出结论</w:t>
      </w:r>
      <w:r>
        <w:rPr>
          <w:rFonts w:asciiTheme="minorEastAsia" w:hAnsiTheme="minorEastAsia" w:eastAsiaTheme="minorEastAsia"/>
        </w:rPr>
        <w:t xml:space="preserve">; </w:t>
      </w:r>
      <w:r>
        <w:rPr>
          <w:rFonts w:hint="eastAsia" w:asciiTheme="minorEastAsia" w:hAnsiTheme="minorEastAsia" w:eastAsiaTheme="minorEastAsia"/>
        </w:rPr>
        <w:t>(8)</w:t>
      </w:r>
      <w:r>
        <w:rPr>
          <w:rFonts w:asciiTheme="minorEastAsia" w:hAnsiTheme="minorEastAsia" w:eastAsiaTheme="minorEastAsia"/>
        </w:rPr>
        <w:t>Make a Model and Sequence.</w:t>
      </w:r>
      <w:r>
        <w:rPr>
          <w:rFonts w:hint="eastAsia" w:asciiTheme="minorEastAsia" w:hAnsiTheme="minorEastAsia" w:eastAsiaTheme="minorEastAsia"/>
        </w:rPr>
        <w:t>制作模型及实验步骤</w:t>
      </w:r>
      <w:r>
        <w:rPr>
          <w:rFonts w:hint="eastAsia" w:asciiTheme="minorEastAsia" w:hAnsiTheme="minorEastAsia" w:eastAsiaTheme="minorEastAsia"/>
          <w:lang w:eastAsia="zh-CN"/>
        </w:rPr>
        <w:t xml:space="preserve"> .</w:t>
      </w:r>
    </w:p>
    <w:p>
      <w:pPr>
        <w:ind w:left="360"/>
        <w:rPr>
          <w:rFonts w:asciiTheme="minorEastAsia" w:hAnsiTheme="minorEastAsia" w:eastAsiaTheme="minorEastAsia"/>
        </w:rPr>
      </w:pPr>
    </w:p>
    <w:p>
      <w:pPr>
        <w:rPr>
          <w:rFonts w:asciiTheme="minorEastAsia" w:hAnsiTheme="minorEastAsia" w:eastAsiaTheme="minorEastAsia"/>
        </w:rPr>
      </w:pPr>
      <w:r>
        <w:rPr>
          <w:rFonts w:cs="宋体" w:asciiTheme="minorEastAsia" w:hAnsiTheme="minorEastAsia" w:eastAsiaTheme="minorEastAsia"/>
          <w:b/>
          <w:color w:val="FF0000"/>
          <w:kern w:val="0"/>
          <w:sz w:val="24"/>
          <w:szCs w:val="24"/>
          <w:u w:val="single"/>
        </w:rPr>
        <w:t>2</w:t>
      </w:r>
      <w:r>
        <w:rPr>
          <w:rFonts w:hint="eastAsia" w:cs="宋体" w:asciiTheme="minorEastAsia" w:hAnsiTheme="minorEastAsia" w:eastAsiaTheme="minorEastAsia"/>
          <w:b/>
          <w:color w:val="FF0000"/>
          <w:kern w:val="0"/>
          <w:sz w:val="24"/>
          <w:szCs w:val="24"/>
          <w:u w:val="single"/>
        </w:rPr>
        <w:t>5</w:t>
      </w:r>
      <w:r>
        <w:rPr>
          <w:rFonts w:cs="宋体" w:asciiTheme="minorEastAsia" w:hAnsiTheme="minorEastAsia" w:eastAsiaTheme="minorEastAsia"/>
          <w:b/>
          <w:color w:val="FF0000"/>
          <w:kern w:val="0"/>
          <w:sz w:val="24"/>
          <w:szCs w:val="24"/>
          <w:u w:val="single"/>
        </w:rPr>
        <w:t>-2</w:t>
      </w:r>
      <w:r>
        <w:rPr>
          <w:rFonts w:hint="eastAsia" w:cs="宋体" w:asciiTheme="minorEastAsia" w:hAnsiTheme="minorEastAsia" w:eastAsiaTheme="minorEastAsia"/>
          <w:b/>
          <w:color w:val="FF0000"/>
          <w:kern w:val="0"/>
          <w:sz w:val="24"/>
          <w:szCs w:val="24"/>
          <w:u w:val="single"/>
        </w:rPr>
        <w:t>6</w:t>
      </w:r>
      <w:r>
        <w:rPr>
          <w:rFonts w:cs="宋体" w:asciiTheme="minorEastAsia" w:hAnsiTheme="minorEastAsia" w:eastAsiaTheme="minorEastAsia"/>
          <w:b/>
          <w:color w:val="FF0000"/>
          <w:kern w:val="0"/>
          <w:sz w:val="24"/>
          <w:szCs w:val="24"/>
          <w:u w:val="single"/>
        </w:rPr>
        <w:t>课时</w:t>
      </w:r>
    </w:p>
    <w:p>
      <w:pPr>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 xml:space="preserve">  亲爱的家长朋友</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您好！今天我们学习</w:t>
      </w:r>
      <w:r>
        <w:rPr>
          <w:rFonts w:hint="eastAsia" w:cs="微软雅黑" w:asciiTheme="minorEastAsia" w:hAnsiTheme="minorEastAsia" w:eastAsiaTheme="minorEastAsia"/>
          <w:kern w:val="0"/>
          <w:szCs w:val="21"/>
        </w:rPr>
        <w:t>25</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26</w:t>
      </w:r>
      <w:r>
        <w:rPr>
          <w:rFonts w:cs="微软雅黑" w:asciiTheme="minorEastAsia" w:hAnsiTheme="minorEastAsia" w:eastAsiaTheme="minorEastAsia"/>
          <w:kern w:val="0"/>
          <w:szCs w:val="21"/>
        </w:rPr>
        <w:t>课时</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Unit 1 Lesson 5 Gus Takes the Train和 I Read小文章Fun, Fun, Fun</w:t>
      </w:r>
    </w:p>
    <w:p>
      <w:pPr>
        <w:rPr>
          <w:rFonts w:cs="微软雅黑" w:asciiTheme="minorEastAsia" w:hAnsiTheme="minorEastAsia" w:eastAsiaTheme="minorEastAsia"/>
          <w:kern w:val="0"/>
          <w:szCs w:val="21"/>
        </w:rPr>
      </w:pP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本节课的主要教学目标是</w:t>
      </w:r>
      <w:r>
        <w:rPr>
          <w:rFonts w:hint="eastAsia" w:cs="微软雅黑" w:asciiTheme="minorEastAsia" w:hAnsiTheme="minorEastAsia" w:eastAsiaTheme="minorEastAsia"/>
          <w:kern w:val="0"/>
          <w:szCs w:val="21"/>
          <w:lang w:eastAsia="zh-CN"/>
        </w:rPr>
        <w:t>:</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1. 学会找到一篇文章的title, author还有illustrator；</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2. 学习文章</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复习characters人物的概念</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本文中一共有三个人物Gus, conductor, Peg</w:t>
      </w:r>
      <w:r>
        <w:rPr>
          <w:rFonts w:hint="eastAsia" w:cs="微软雅黑" w:asciiTheme="minorEastAsia" w:hAnsiTheme="minorEastAsia" w:eastAsiaTheme="minorEastAsia"/>
          <w:kern w:val="0"/>
          <w:szCs w:val="21"/>
          <w:lang w:eastAsia="zh-CN"/>
        </w:rPr>
        <w:t xml:space="preserve"> .</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3. 学习Story Map的几个要素</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Title标题；author作者；characters人物；setting场景设置</w:t>
      </w:r>
      <w:r>
        <w:rPr>
          <w:rFonts w:cs="微软雅黑" w:asciiTheme="minorEastAsia" w:hAnsiTheme="minorEastAsia" w:eastAsiaTheme="minorEastAsia"/>
          <w:kern w:val="0"/>
          <w:szCs w:val="21"/>
        </w:rPr>
        <w:t>S</w:t>
      </w:r>
      <w:r>
        <w:rPr>
          <w:rFonts w:hint="eastAsia" w:cs="微软雅黑" w:asciiTheme="minorEastAsia" w:hAnsiTheme="minorEastAsia" w:eastAsiaTheme="minorEastAsia"/>
          <w:kern w:val="0"/>
          <w:szCs w:val="21"/>
        </w:rPr>
        <w:t>etting指when和where两个要素</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本文的场景是on the train</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以及beginning开头, Middle中间, End结尾</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4. 简单理解plot情节</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指一个故事里面的时间线索和空间线索</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通过画出思维导图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理解文章的时间顺序first, next, then, finally</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和空间顺序</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out of the train</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on the train, out of the train again；</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5. 学习6个关键词:many, friend</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hold, full, good, pull</w:t>
      </w:r>
      <w:r>
        <w:rPr>
          <w:rFonts w:hint="eastAsia" w:cs="微软雅黑" w:asciiTheme="minorEastAsia" w:hAnsiTheme="minorEastAsia" w:eastAsiaTheme="minorEastAsia"/>
          <w:kern w:val="0"/>
          <w:szCs w:val="21"/>
          <w:lang w:eastAsia="zh-CN"/>
        </w:rPr>
        <w:t xml:space="preserve"> .</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5. 引导孩子们回想文中的人物所做所说；</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6. 学习Fun, fun, fun这篇短文章</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生词有tag捉人游戏, quit停止</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关键词有ice-hockey冰球</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tennis网球</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tag捉人游戏</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zig and zag Z字形</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baseball橄榄球</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7. Phonics学习</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short u sound发音</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主要学习的单词有</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fun, Gus, run, bug, funny, cup, up,</w:t>
      </w:r>
    </w:p>
    <w:p>
      <w:pPr>
        <w:widowControl/>
        <w:shd w:val="clear" w:color="auto" w:fill="FFFFFF"/>
        <w:spacing w:line="315" w:lineRule="atLeast"/>
        <w:ind w:left="105" w:hanging="105" w:hangingChars="50"/>
        <w:rPr>
          <w:rFonts w:cs="微软雅黑" w:asciiTheme="minorEastAsia" w:hAnsiTheme="minorEastAsia" w:eastAsiaTheme="minorEastAsia"/>
          <w:kern w:val="0"/>
          <w:szCs w:val="21"/>
        </w:rPr>
      </w:pPr>
    </w:p>
    <w:p>
      <w:pPr>
        <w:widowControl/>
        <w:shd w:val="clear" w:color="auto" w:fill="FFFFFF"/>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27-28课时</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您好！</w:t>
      </w:r>
      <w:r>
        <w:rPr>
          <w:rFonts w:cs="微软雅黑" w:asciiTheme="minorEastAsia" w:hAnsiTheme="minorEastAsia" w:eastAsiaTheme="minorEastAsia"/>
          <w:kern w:val="0"/>
          <w:szCs w:val="21"/>
        </w:rPr>
        <w:t>今天我们学习</w:t>
      </w:r>
      <w:r>
        <w:rPr>
          <w:rFonts w:hint="eastAsia" w:cs="微软雅黑" w:asciiTheme="minorEastAsia" w:hAnsiTheme="minorEastAsia" w:eastAsiaTheme="minorEastAsia"/>
          <w:kern w:val="0"/>
          <w:szCs w:val="21"/>
        </w:rPr>
        <w:t>27</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28</w:t>
      </w:r>
      <w:r>
        <w:rPr>
          <w:rFonts w:cs="微软雅黑" w:asciiTheme="minorEastAsia" w:hAnsiTheme="minorEastAsia" w:eastAsiaTheme="minorEastAsia"/>
          <w:kern w:val="0"/>
          <w:szCs w:val="21"/>
        </w:rPr>
        <w:t>课时</w:t>
      </w:r>
      <w:r>
        <w:rPr>
          <w:rFonts w:hint="eastAsia" w:cs="微软雅黑" w:asciiTheme="minorEastAsia" w:hAnsiTheme="minorEastAsia" w:eastAsiaTheme="minorEastAsia"/>
          <w:kern w:val="0"/>
          <w:szCs w:val="21"/>
        </w:rPr>
        <w:t xml:space="preserve"> Unit 1 Lesson 5(2) City Zoo</w:t>
      </w:r>
    </w:p>
    <w:p>
      <w:p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主要学习内容如下</w:t>
      </w:r>
      <w:r>
        <w:rPr>
          <w:rFonts w:hint="eastAsia" w:cs="微软雅黑" w:asciiTheme="minorEastAsia" w:hAnsiTheme="minorEastAsia" w:eastAsiaTheme="minorEastAsia"/>
          <w:kern w:val="0"/>
          <w:szCs w:val="21"/>
          <w:lang w:eastAsia="zh-CN"/>
        </w:rPr>
        <w:t>:</w:t>
      </w:r>
    </w:p>
    <w:p>
      <w:pPr>
        <w:numPr>
          <w:ilvl w:val="0"/>
          <w:numId w:val="11"/>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学习语法adjective形容词的另两种形式</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表示color颜色的形容词</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如red, yellow, black</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和表示number数字的形容词,如one, two, three</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lang w:eastAsia="zh-CN"/>
        </w:rPr>
        <w:t xml:space="preserve"> .</w:t>
      </w:r>
    </w:p>
    <w:p>
      <w:pPr>
        <w:numPr>
          <w:ilvl w:val="0"/>
          <w:numId w:val="11"/>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学习小文章 City Zoo, 学习的生词有snacks零食；</w:t>
      </w:r>
    </w:p>
    <w:p>
      <w:pPr>
        <w:numPr>
          <w:ilvl w:val="0"/>
          <w:numId w:val="11"/>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学习Rules at the Zoo动物园的一些注意事项</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(1)Do not throw things at the animals. 不要向动物身上扔东西；(2)No feeding the animals.不要私自喂动物； (3)No shouting. 禁止喧哗吓到动物；(4)No cracker.禁止燃放爆竹； (5)No fire. 禁止明火</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(6)No playing football. 禁止踢足球</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(7)No littering. 禁止乱扔垃圾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(8)No crossing the fence. 禁止翻越栅栏</w:t>
      </w:r>
      <w:r>
        <w:rPr>
          <w:rFonts w:hint="eastAsia" w:cs="微软雅黑" w:asciiTheme="minorEastAsia" w:hAnsiTheme="minorEastAsia" w:eastAsiaTheme="minorEastAsia"/>
          <w:kern w:val="0"/>
          <w:szCs w:val="21"/>
          <w:lang w:eastAsia="zh-CN"/>
        </w:rPr>
        <w:t xml:space="preserve"> .</w:t>
      </w:r>
    </w:p>
    <w:p>
      <w:pPr>
        <w:numPr>
          <w:ilvl w:val="0"/>
          <w:numId w:val="11"/>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学习一些观赏袋鼠的注意事项</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Please DO</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 xml:space="preserve"> 我们建议您(1)Feed Kangaroo food with flat hand low in forward position.喂袋鼠的时候请用一个前倾的姿势手放平</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 (2)Supervise children at ALL TIMES.任何时候都要看好自己的孩子</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 Please DON</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T</w:t>
      </w:r>
      <w:r>
        <w:rPr>
          <w:rFonts w:cs="微软雅黑" w:asciiTheme="minorEastAsia" w:hAnsiTheme="minorEastAsia" w:eastAsiaTheme="minorEastAsia"/>
          <w:kern w:val="0"/>
          <w:szCs w:val="21"/>
        </w:rPr>
        <w:t>…</w:t>
      </w:r>
      <w:r>
        <w:rPr>
          <w:rFonts w:hint="eastAsia" w:cs="微软雅黑" w:asciiTheme="minorEastAsia" w:hAnsiTheme="minorEastAsia" w:eastAsiaTheme="minorEastAsia"/>
          <w:kern w:val="0"/>
          <w:szCs w:val="21"/>
        </w:rPr>
        <w:t xml:space="preserve"> 请您不要（1）DO NOT pull food away.请不要把食物拿离袋鼠；(2)ONLY feed special Kangaroo food.只喂袋鼠专属食物</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(3)DO NOT run or chase the animals.不要追逐动物</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(4)DO NOT enter the animal rest area.不要进入动物的休息区</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(5)DO NOT touch joey in pouch. 不要触碰袋鼠肚子里的小宝宝；</w:t>
      </w:r>
    </w:p>
    <w:p>
      <w:pPr>
        <w:ind w:left="360"/>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drawing>
          <wp:inline distT="0" distB="0" distL="0" distR="0">
            <wp:extent cx="5638165" cy="4389755"/>
            <wp:effectExtent l="1905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rcRect/>
                    <a:stretch>
                      <a:fillRect/>
                    </a:stretch>
                  </pic:blipFill>
                  <pic:spPr>
                    <a:xfrm>
                      <a:off x="0" y="0"/>
                      <a:ext cx="5638165" cy="4389781"/>
                    </a:xfrm>
                    <a:prstGeom prst="rect">
                      <a:avLst/>
                    </a:prstGeom>
                    <a:noFill/>
                    <a:ln w="9525">
                      <a:noFill/>
                      <a:miter lim="800000"/>
                      <a:headEnd/>
                      <a:tailEnd/>
                    </a:ln>
                  </pic:spPr>
                </pic:pic>
              </a:graphicData>
            </a:graphic>
          </wp:inline>
        </w:drawing>
      </w:r>
    </w:p>
    <w:p>
      <w:pPr>
        <w:numPr>
          <w:ilvl w:val="0"/>
          <w:numId w:val="11"/>
        </w:numPr>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学习写作</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 xml:space="preserve">A City Bus Ride. </w:t>
      </w:r>
    </w:p>
    <w:p>
      <w:pPr>
        <w:jc w:val="center"/>
        <w:rPr>
          <w:rFonts w:ascii="Arial" w:hAnsi="Arial" w:cs="Arial" w:eastAsiaTheme="minorEastAsia"/>
          <w:kern w:val="0"/>
          <w:szCs w:val="21"/>
        </w:rPr>
      </w:pPr>
      <w:r>
        <w:rPr>
          <w:rFonts w:ascii="Arial" w:hAnsi="Arial" w:cs="Arial" w:eastAsiaTheme="minorEastAsia"/>
          <w:kern w:val="0"/>
          <w:szCs w:val="21"/>
        </w:rPr>
        <w:t xml:space="preserve">A </w:t>
      </w:r>
      <w:r>
        <w:rPr>
          <w:rFonts w:hint="eastAsia" w:ascii="Arial" w:hAnsi="Arial" w:cs="Arial" w:eastAsiaTheme="minorEastAsia"/>
          <w:kern w:val="0"/>
          <w:szCs w:val="21"/>
        </w:rPr>
        <w:t>C</w:t>
      </w:r>
      <w:r>
        <w:rPr>
          <w:rFonts w:ascii="Arial" w:hAnsi="Arial" w:cs="Arial" w:eastAsiaTheme="minorEastAsia"/>
          <w:kern w:val="0"/>
          <w:szCs w:val="21"/>
        </w:rPr>
        <w:t>ity Bus Ride</w:t>
      </w:r>
    </w:p>
    <w:p>
      <w:pPr>
        <w:jc w:val="center"/>
        <w:rPr>
          <w:rFonts w:ascii="Arial" w:hAnsi="Arial" w:cs="Arial" w:eastAsiaTheme="minorEastAsia"/>
          <w:kern w:val="0"/>
          <w:szCs w:val="21"/>
        </w:rPr>
      </w:pPr>
    </w:p>
    <w:p>
      <w:pPr>
        <w:rPr>
          <w:rFonts w:ascii="Arial" w:hAnsi="Arial" w:cs="Arial" w:eastAsiaTheme="minorEastAsia"/>
          <w:kern w:val="0"/>
          <w:szCs w:val="21"/>
        </w:rPr>
      </w:pPr>
      <w:r>
        <w:rPr>
          <w:rFonts w:ascii="Arial" w:hAnsi="Arial" w:cs="Arial" w:eastAsiaTheme="minorEastAsia"/>
          <w:kern w:val="0"/>
          <w:szCs w:val="21"/>
        </w:rPr>
        <w:t xml:space="preserve">I took a bus trip with ________. </w:t>
      </w:r>
      <w:r>
        <w:rPr>
          <w:rFonts w:ascii="Arial" w:hAnsi="Arial" w:cs="Arial" w:eastAsiaTheme="minorEastAsia"/>
          <w:kern w:val="0"/>
          <w:szCs w:val="21"/>
          <w:highlight w:val="yellow"/>
        </w:rPr>
        <w:t>(Daddy, mommy, grandpa, grandma, teacher and classmates)</w:t>
      </w:r>
    </w:p>
    <w:p>
      <w:pPr>
        <w:rPr>
          <w:rFonts w:ascii="Arial" w:hAnsi="Arial" w:cs="Arial" w:eastAsiaTheme="minorEastAsia"/>
          <w:kern w:val="0"/>
          <w:szCs w:val="21"/>
        </w:rPr>
      </w:pPr>
    </w:p>
    <w:p>
      <w:pPr>
        <w:rPr>
          <w:rFonts w:ascii="Arial" w:hAnsi="Arial" w:cs="Arial" w:eastAsiaTheme="minorEastAsia"/>
          <w:kern w:val="0"/>
          <w:szCs w:val="21"/>
        </w:rPr>
      </w:pPr>
      <w:r>
        <w:rPr>
          <w:rFonts w:ascii="Arial" w:hAnsi="Arial" w:cs="Arial" w:eastAsiaTheme="minorEastAsia"/>
          <w:kern w:val="0"/>
          <w:szCs w:val="21"/>
        </w:rPr>
        <w:t xml:space="preserve">First, we got on a _______ bus. </w:t>
      </w:r>
    </w:p>
    <w:p>
      <w:pPr>
        <w:ind w:firstLine="735" w:firstLineChars="350"/>
        <w:rPr>
          <w:rFonts w:ascii="Arial" w:hAnsi="Arial" w:cs="Arial" w:eastAsiaTheme="minorEastAsia"/>
          <w:kern w:val="0"/>
          <w:szCs w:val="21"/>
        </w:rPr>
      </w:pPr>
      <w:r>
        <w:rPr>
          <w:rFonts w:ascii="Arial" w:hAnsi="Arial" w:cs="Arial" w:eastAsiaTheme="minorEastAsia"/>
          <w:kern w:val="0"/>
          <w:szCs w:val="21"/>
          <w:highlight w:val="yellow"/>
        </w:rPr>
        <w:t>(yellow, blue, red, … big, small, tall,crowed, noisy, empty, beautiful…)</w:t>
      </w:r>
    </w:p>
    <w:p>
      <w:pPr>
        <w:ind w:firstLine="735" w:firstLineChars="350"/>
        <w:rPr>
          <w:rFonts w:ascii="Arial" w:hAnsi="Arial" w:cs="Arial" w:eastAsiaTheme="minorEastAsia"/>
          <w:kern w:val="0"/>
          <w:szCs w:val="21"/>
        </w:rPr>
      </w:pPr>
    </w:p>
    <w:p>
      <w:pPr>
        <w:rPr>
          <w:rFonts w:ascii="Arial" w:hAnsi="Arial" w:cs="Arial" w:eastAsiaTheme="minorEastAsia"/>
          <w:kern w:val="0"/>
          <w:szCs w:val="21"/>
        </w:rPr>
      </w:pPr>
      <w:r>
        <w:rPr>
          <w:rFonts w:ascii="Arial" w:hAnsi="Arial" w:cs="Arial" w:eastAsiaTheme="minorEastAsia"/>
          <w:kern w:val="0"/>
          <w:szCs w:val="21"/>
        </w:rPr>
        <w:t xml:space="preserve">Next, we saw _________. </w:t>
      </w:r>
      <w:r>
        <w:rPr>
          <w:rFonts w:ascii="Arial" w:hAnsi="Arial" w:cs="Arial" w:eastAsiaTheme="minorEastAsia"/>
          <w:kern w:val="0"/>
          <w:szCs w:val="21"/>
          <w:highlight w:val="yellow"/>
        </w:rPr>
        <w:t>(blocked cars, yellow cars, tall buildings, a funny dog…)</w:t>
      </w:r>
    </w:p>
    <w:p>
      <w:pPr>
        <w:rPr>
          <w:rFonts w:ascii="Arial" w:hAnsi="Arial" w:cs="Arial" w:eastAsiaTheme="minorEastAsia"/>
          <w:kern w:val="0"/>
          <w:szCs w:val="21"/>
        </w:rPr>
      </w:pPr>
    </w:p>
    <w:p>
      <w:pPr>
        <w:rPr>
          <w:rFonts w:ascii="Arial" w:hAnsi="Arial" w:cs="Arial" w:eastAsiaTheme="minorEastAsia"/>
          <w:kern w:val="0"/>
          <w:szCs w:val="21"/>
        </w:rPr>
      </w:pPr>
      <w:r>
        <w:rPr>
          <w:rFonts w:ascii="Arial" w:hAnsi="Arial" w:cs="Arial" w:eastAsiaTheme="minorEastAsia"/>
          <w:kern w:val="0"/>
          <w:szCs w:val="21"/>
        </w:rPr>
        <w:t xml:space="preserve">Last, we saw ____ and ____. </w:t>
      </w:r>
      <w:r>
        <w:rPr>
          <w:rFonts w:ascii="Arial" w:hAnsi="Arial" w:cs="Arial" w:eastAsiaTheme="minorEastAsia"/>
          <w:kern w:val="0"/>
          <w:szCs w:val="21"/>
          <w:highlight w:val="yellow"/>
        </w:rPr>
        <w:t>(two babies, three bicycles, five houses, square houses, triangle roofs, diamond sign, curved tree…   )</w:t>
      </w:r>
    </w:p>
    <w:p>
      <w:pPr>
        <w:rPr>
          <w:rFonts w:cs="微软雅黑" w:asciiTheme="minorEastAsia" w:hAnsiTheme="minorEastAsia" w:eastAsiaTheme="minorEastAsia"/>
          <w:kern w:val="0"/>
          <w:szCs w:val="21"/>
        </w:rPr>
      </w:pPr>
    </w:p>
    <w:p>
      <w:pPr>
        <w:rPr>
          <w:rFonts w:cs="微软雅黑" w:asciiTheme="minorEastAsia" w:hAnsiTheme="minorEastAsia" w:eastAsiaTheme="minorEastAsia"/>
          <w:kern w:val="0"/>
          <w:szCs w:val="21"/>
        </w:rPr>
      </w:pPr>
    </w:p>
    <w:p>
      <w:pPr>
        <w:widowControl/>
        <w:shd w:val="clear" w:color="auto" w:fill="FFFFFF"/>
        <w:tabs>
          <w:tab w:val="left" w:pos="1785"/>
        </w:tabs>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29-30课时</w:t>
      </w:r>
      <w:r>
        <w:rPr>
          <w:rFonts w:cs="宋体" w:asciiTheme="minorEastAsia" w:hAnsiTheme="minorEastAsia" w:eastAsiaTheme="minorEastAsia"/>
          <w:b/>
          <w:color w:val="FF0000"/>
          <w:kern w:val="0"/>
          <w:sz w:val="24"/>
          <w:szCs w:val="24"/>
          <w:u w:val="single"/>
        </w:rPr>
        <w:tab/>
      </w:r>
    </w:p>
    <w:p>
      <w:pPr>
        <w:widowControl/>
        <w:jc w:val="left"/>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您好！</w:t>
      </w:r>
      <w:r>
        <w:rPr>
          <w:rFonts w:hint="eastAsia" w:cs="微软雅黑" w:asciiTheme="minorEastAsia" w:hAnsiTheme="minorEastAsia" w:eastAsiaTheme="minorEastAsia"/>
          <w:kern w:val="0"/>
          <w:szCs w:val="21"/>
        </w:rPr>
        <w:t xml:space="preserve">今天我们学习29-30课时 </w:t>
      </w:r>
      <w:r>
        <w:rPr>
          <w:rFonts w:hint="eastAsia" w:cs="Calibri" w:asciiTheme="minorEastAsia" w:hAnsiTheme="minorEastAsia" w:eastAsiaTheme="minorEastAsia"/>
          <w:color w:val="000000"/>
          <w:kern w:val="0"/>
          <w:szCs w:val="21"/>
        </w:rPr>
        <w:t>Science科学课程的Lesson 2 How Do Scientists Work?</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主要学习内容如下</w:t>
      </w:r>
      <w:r>
        <w:rPr>
          <w:rFonts w:hint="eastAsia" w:cs="Calibri" w:asciiTheme="minorEastAsia" w:hAnsiTheme="minorEastAsia" w:eastAsiaTheme="minorEastAsia"/>
          <w:color w:val="000000"/>
          <w:kern w:val="0"/>
          <w:szCs w:val="21"/>
          <w:lang w:eastAsia="zh-CN"/>
        </w:rPr>
        <w:t>:</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1.    重点学习Plan an Investigation科学实验五部走:（1）Observe观察, （2）Hypothesis and Make a Plan提出假设及制定实验计划, （3）Do the Test开始实验, （4）Draw Conclusion写出实验结论, （5）Record What You Observe记录实验过程.</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    学习一种新的职业engineer工程师</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了解了三种工程师:robotics engineer机器人工程师, mechanical engineer机械工程师, civil engineer土木工程师</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  学习了:The Design Process科学设计五部走:（1） Find a problem发现问题, （2）Plan and Build计划设计步骤及搭建, （3）Test and Improve测试及改良, （4）Redesign重新设计, （5）Communication交流</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3.通过一个叫Jack的小男孩解决一个如何挠到后背的痒痒scratch an itch的问题</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进一步理解科学设计五部走</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Jack制作一个痒痒挠scratcher</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需要的工具有: paper cube, tape胶布, straw吸管</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stick小木棍</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4.  学习物体的组成部分~</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（1）学习房子的组成材料:brick砖头</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glass玻璃</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metal金属</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wood木头</w:t>
      </w:r>
      <w:r>
        <w:rPr>
          <w:rFonts w:hint="eastAsia" w:cs="Calibri" w:asciiTheme="minorEastAsia" w:hAnsiTheme="minorEastAsia" w:eastAsiaTheme="minorEastAsia"/>
          <w:color w:val="000000"/>
          <w:kern w:val="0"/>
          <w:szCs w:val="21"/>
          <w:lang w:eastAsia="zh-CN"/>
        </w:rPr>
        <w:t xml:space="preserve"> .</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（2）学习bicycle自行车的构造有:pedal脚蹬(made of plastic and metal)</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frame框架（made of metal）</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basket篮子(made of metal)</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seat车座(made of metal and leather)</w:t>
      </w:r>
      <w:r>
        <w:rPr>
          <w:rFonts w:hint="eastAsia" w:cs="Calibri" w:asciiTheme="minorEastAsia" w:hAnsiTheme="minorEastAsia" w:eastAsiaTheme="minorEastAsia"/>
          <w:color w:val="000000"/>
          <w:kern w:val="0"/>
          <w:szCs w:val="21"/>
          <w:lang w:eastAsia="zh-CN"/>
        </w:rPr>
        <w:t xml:space="preserve"> .</w:t>
      </w:r>
    </w:p>
    <w:p>
      <w:pPr>
        <w:rPr>
          <w:rFonts w:cs="Calibri" w:asciiTheme="minorEastAsia" w:hAnsiTheme="minorEastAsia" w:eastAsiaTheme="minorEastAsia"/>
          <w:color w:val="000000"/>
          <w:kern w:val="0"/>
          <w:szCs w:val="21"/>
        </w:rPr>
      </w:pPr>
      <w:r>
        <w:rPr>
          <w:rFonts w:hint="eastAsia" w:cs="Calibri" w:asciiTheme="minorEastAsia" w:hAnsiTheme="minorEastAsia" w:eastAsiaTheme="minorEastAsia"/>
          <w:color w:val="000000"/>
          <w:kern w:val="0"/>
          <w:szCs w:val="21"/>
        </w:rPr>
        <w:t>5.学习了物质的来源—Natural material天然材料和Human made material人造材料</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 xml:space="preserve"> （1）natural material天然材料: cotton棉花</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wood木头</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metal金属</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petroleum石油</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（2）Human made material人造材料:plastics塑料</w:t>
      </w:r>
      <w:r>
        <w:rPr>
          <w:rFonts w:hint="eastAsia" w:cs="Calibri" w:asciiTheme="minorEastAsia" w:hAnsiTheme="minorEastAsia" w:eastAsiaTheme="minorEastAsia"/>
          <w:color w:val="000000"/>
          <w:kern w:val="0"/>
          <w:szCs w:val="21"/>
          <w:lang w:eastAsia="zh-CN"/>
        </w:rPr>
        <w:t xml:space="preserve"> ,</w:t>
      </w:r>
      <w:r>
        <w:rPr>
          <w:rFonts w:hint="eastAsia" w:cs="Calibri" w:asciiTheme="minorEastAsia" w:hAnsiTheme="minorEastAsia" w:eastAsiaTheme="minorEastAsia"/>
          <w:color w:val="000000"/>
          <w:kern w:val="0"/>
          <w:szCs w:val="21"/>
        </w:rPr>
        <w:t>nylon尼龙</w:t>
      </w:r>
      <w:r>
        <w:rPr>
          <w:rFonts w:hint="eastAsia" w:cs="Calibri" w:asciiTheme="minorEastAsia" w:hAnsiTheme="minorEastAsia" w:eastAsiaTheme="minorEastAsia"/>
          <w:color w:val="000000"/>
          <w:kern w:val="0"/>
          <w:szCs w:val="21"/>
          <w:lang w:eastAsia="zh-CN"/>
        </w:rPr>
        <w:t xml:space="preserve"> .</w:t>
      </w:r>
    </w:p>
    <w:p>
      <w:pPr>
        <w:rPr>
          <w:rFonts w:cs="Calibri" w:asciiTheme="minorEastAsia" w:hAnsiTheme="minorEastAsia" w:eastAsiaTheme="minorEastAsia"/>
          <w:color w:val="000000"/>
          <w:kern w:val="0"/>
          <w:szCs w:val="21"/>
        </w:rPr>
      </w:pPr>
    </w:p>
    <w:p>
      <w:pPr>
        <w:rPr>
          <w:rFonts w:cs="Calibri" w:asciiTheme="minorEastAsia" w:hAnsiTheme="minorEastAsia" w:eastAsiaTheme="minorEastAsia"/>
          <w:color w:val="000000"/>
          <w:kern w:val="0"/>
          <w:szCs w:val="21"/>
        </w:rPr>
      </w:pPr>
      <w:r>
        <w:rPr>
          <w:rFonts w:hint="eastAsia" w:cs="微软雅黑" w:asciiTheme="minorEastAsia" w:hAnsiTheme="minorEastAsia" w:eastAsiaTheme="minorEastAsia"/>
          <w:kern w:val="0"/>
          <w:szCs w:val="21"/>
        </w:rPr>
        <w:t>关于科学课的这些内容</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highlight w:val="yellow"/>
        </w:rPr>
        <w:t>我们是要从K2一直学到S6的</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每一学年都会有复习和新的知识</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帮助孩子们螺旋式上升理解</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前两个单元是理论课</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指导后面的实验方法</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所以您发现孩子还不太理解这些理论没有关系</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我们会慢慢引导的哈</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请您多多鼓励他们哦！</w:t>
      </w:r>
    </w:p>
    <w:p>
      <w:pPr>
        <w:widowControl/>
        <w:jc w:val="left"/>
        <w:rPr>
          <w:rFonts w:cs="微软雅黑" w:asciiTheme="minorEastAsia" w:hAnsiTheme="minorEastAsia" w:eastAsiaTheme="minorEastAsia"/>
          <w:kern w:val="0"/>
          <w:szCs w:val="21"/>
        </w:rPr>
      </w:pPr>
    </w:p>
    <w:p>
      <w:pPr>
        <w:widowControl/>
        <w:shd w:val="clear" w:color="auto" w:fill="FFFFFF"/>
        <w:spacing w:line="315" w:lineRule="atLeast"/>
        <w:ind w:left="105" w:hanging="105" w:hangingChars="50"/>
        <w:rPr>
          <w:rFonts w:cs="微软雅黑" w:asciiTheme="minorEastAsia" w:hAnsiTheme="minorEastAsia" w:eastAsiaTheme="minorEastAsia"/>
          <w:kern w:val="0"/>
          <w:szCs w:val="21"/>
        </w:rPr>
      </w:pPr>
    </w:p>
    <w:p>
      <w:pPr>
        <w:widowControl/>
        <w:shd w:val="clear" w:color="auto" w:fill="FFFFFF"/>
        <w:tabs>
          <w:tab w:val="left" w:pos="1785"/>
        </w:tabs>
        <w:spacing w:line="315" w:lineRule="atLeast"/>
        <w:jc w:val="left"/>
        <w:rPr>
          <w:rFonts w:cs="宋体" w:asciiTheme="minorEastAsia" w:hAnsiTheme="minorEastAsia" w:eastAsiaTheme="minorEastAsia"/>
          <w:b/>
          <w:color w:val="FF0000"/>
          <w:kern w:val="0"/>
          <w:sz w:val="24"/>
          <w:szCs w:val="24"/>
          <w:u w:val="single"/>
        </w:rPr>
      </w:pPr>
      <w:r>
        <w:rPr>
          <w:rFonts w:hint="eastAsia" w:cs="宋体" w:asciiTheme="minorEastAsia" w:hAnsiTheme="minorEastAsia" w:eastAsiaTheme="minorEastAsia"/>
          <w:b/>
          <w:color w:val="FF0000"/>
          <w:kern w:val="0"/>
          <w:sz w:val="24"/>
          <w:szCs w:val="24"/>
          <w:u w:val="single"/>
        </w:rPr>
        <w:t>31-32课时</w:t>
      </w:r>
    </w:p>
    <w:p>
      <w:pPr>
        <w:rPr>
          <w:rFonts w:cs="微软雅黑" w:asciiTheme="minorEastAsia" w:hAnsiTheme="minorEastAsia" w:eastAsiaTheme="minorEastAsia"/>
          <w:kern w:val="0"/>
          <w:szCs w:val="21"/>
        </w:rPr>
      </w:pPr>
      <w:r>
        <w:rPr>
          <w:rFonts w:cs="微软雅黑" w:asciiTheme="minorEastAsia" w:hAnsiTheme="minorEastAsia" w:eastAsiaTheme="minorEastAsia"/>
          <w:kern w:val="0"/>
          <w:szCs w:val="21"/>
        </w:rPr>
        <w:t>亲爱的家长朋友</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您好！</w:t>
      </w:r>
      <w:r>
        <w:rPr>
          <w:rFonts w:hint="eastAsia" w:cs="微软雅黑" w:asciiTheme="minorEastAsia" w:hAnsiTheme="minorEastAsia" w:eastAsiaTheme="minorEastAsia"/>
          <w:kern w:val="0"/>
          <w:szCs w:val="21"/>
        </w:rPr>
        <w:t>今天我们学习了31-32课时</w:t>
      </w:r>
      <w:r>
        <w:rPr>
          <w:rFonts w:hint="eastAsia" w:cs="微软雅黑" w:asciiTheme="minorEastAsia" w:hAnsiTheme="minorEastAsia" w:eastAsiaTheme="minorEastAsia"/>
          <w:kern w:val="0"/>
          <w:szCs w:val="21"/>
          <w:lang w:eastAsia="zh-CN"/>
        </w:rPr>
        <w:t xml:space="preserve"> ,</w:t>
      </w:r>
      <w:r>
        <w:rPr>
          <w:rFonts w:cs="微软雅黑" w:asciiTheme="minorEastAsia" w:hAnsiTheme="minorEastAsia" w:eastAsiaTheme="minorEastAsia"/>
          <w:kern w:val="0"/>
          <w:szCs w:val="21"/>
        </w:rPr>
        <w:t>Math</w:t>
      </w:r>
      <w:r>
        <w:rPr>
          <w:rFonts w:hint="eastAsia" w:cs="微软雅黑" w:asciiTheme="minorEastAsia" w:hAnsiTheme="minorEastAsia" w:eastAsiaTheme="minorEastAsia"/>
          <w:kern w:val="0"/>
          <w:szCs w:val="21"/>
        </w:rPr>
        <w:t xml:space="preserve">课程 </w:t>
      </w:r>
      <w:r>
        <w:rPr>
          <w:rFonts w:cs="微软雅黑" w:asciiTheme="minorEastAsia" w:hAnsiTheme="minorEastAsia" w:eastAsiaTheme="minorEastAsia"/>
          <w:kern w:val="0"/>
          <w:szCs w:val="21"/>
        </w:rPr>
        <w:t xml:space="preserve">Sums within 20 </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 xml:space="preserve">关键词有:recycle资源回收利用, bottles瓶子, cans易拉罐, blocks积木, jelly doughnuts糖粒面包圈, chocolate doughnuts巧克力面包圈. </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本节课的教学目标是:</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1. 20以内加法的推理过程</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8+6=14 12+7=19（1）两个集合加起来与10做比较；（2）通过加几或减几</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先构成一个10的集合</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然后看剩几个；（3）用10加上剩下的几个的方法来算一共有多少 10+4=14</w:t>
      </w:r>
      <w:r>
        <w:rPr>
          <w:rFonts w:hint="eastAsia" w:cs="微软雅黑" w:asciiTheme="minorEastAsia" w:hAnsiTheme="minorEastAsia" w:eastAsiaTheme="minorEastAsia"/>
          <w:kern w:val="0"/>
          <w:szCs w:val="21"/>
          <w:lang w:eastAsia="zh-CN"/>
        </w:rPr>
        <w:t xml:space="preserve"> ,</w:t>
      </w:r>
      <w:r>
        <w:rPr>
          <w:rFonts w:hint="eastAsia" w:cs="微软雅黑" w:asciiTheme="minorEastAsia" w:hAnsiTheme="minorEastAsia" w:eastAsiaTheme="minorEastAsia"/>
          <w:kern w:val="0"/>
          <w:szCs w:val="21"/>
        </w:rPr>
        <w:t>10+9=19（4）最后引导孩子们明白 8+6=10+4  12+7=10+9</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2. How to make 14? 了解数字的构成特点</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8+6=9+5=7+7=10+4=11+3=12+2=13+1=14</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3. 复习加法的Number Sentence的读法</w:t>
      </w:r>
      <w:r>
        <w:rPr>
          <w:rFonts w:hint="eastAsia" w:cs="微软雅黑" w:asciiTheme="minorEastAsia" w:hAnsiTheme="minorEastAsia" w:eastAsiaTheme="minorEastAsia"/>
          <w:kern w:val="0"/>
          <w:szCs w:val="21"/>
          <w:lang w:eastAsia="zh-CN"/>
        </w:rPr>
        <w:t>:</w:t>
      </w:r>
      <w:r>
        <w:rPr>
          <w:rFonts w:hint="eastAsia" w:cs="微软雅黑" w:asciiTheme="minorEastAsia" w:hAnsiTheme="minorEastAsia" w:eastAsiaTheme="minorEastAsia"/>
          <w:kern w:val="0"/>
          <w:szCs w:val="21"/>
        </w:rPr>
        <w:t xml:space="preserve">Eight plus six equals six. What is the sum of ten and four? The sum of ten and four is fourteen. </w:t>
      </w:r>
    </w:p>
    <w:p>
      <w:pPr>
        <w:widowControl/>
        <w:shd w:val="clear" w:color="auto" w:fill="FFFFFF"/>
        <w:spacing w:line="315" w:lineRule="atLeast"/>
        <w:jc w:val="left"/>
        <w:rPr>
          <w:rFonts w:cs="微软雅黑" w:asciiTheme="minorEastAsia" w:hAnsiTheme="minorEastAsia" w:eastAsiaTheme="minorEastAsia"/>
          <w:kern w:val="0"/>
          <w:szCs w:val="21"/>
        </w:rPr>
      </w:pPr>
      <w:r>
        <w:rPr>
          <w:rFonts w:hint="eastAsia" w:cs="微软雅黑" w:asciiTheme="minorEastAsia" w:hAnsiTheme="minorEastAsia" w:eastAsiaTheme="minorEastAsia"/>
          <w:kern w:val="0"/>
          <w:szCs w:val="21"/>
        </w:rPr>
        <w:t xml:space="preserve">    </w:t>
      </w:r>
    </w:p>
    <w:p>
      <w:pPr>
        <w:widowControl/>
        <w:shd w:val="clear" w:color="auto" w:fill="FFFFFF"/>
        <w:spacing w:line="315" w:lineRule="atLeast"/>
        <w:jc w:val="left"/>
        <w:rPr>
          <w:rFonts w:cs="Calibri" w:asciiTheme="minorEastAsia" w:hAnsiTheme="minorEastAsia" w:eastAsiaTheme="minorEastAsia"/>
          <w:color w:val="000000"/>
          <w:kern w:val="0"/>
          <w:szCs w:val="21"/>
        </w:rPr>
      </w:pPr>
      <w:r>
        <w:rPr>
          <w:rFonts w:cs="微软雅黑" w:asciiTheme="minorEastAsia" w:hAnsiTheme="minorEastAsia" w:eastAsiaTheme="minorEastAsia"/>
          <w:kern w:val="0"/>
          <w:szCs w:val="21"/>
        </w:rPr>
        <w:t xml:space="preserve">     </w:t>
      </w:r>
    </w:p>
    <w:p>
      <w:pPr>
        <w:widowControl/>
        <w:shd w:val="clear" w:color="auto" w:fill="FFFFFF"/>
        <w:spacing w:line="315" w:lineRule="atLeast"/>
        <w:rPr>
          <w:rFonts w:cs="Calibri" w:asciiTheme="minorEastAsia" w:hAnsiTheme="minorEastAsia" w:eastAsiaTheme="minorEastAsia"/>
          <w:color w:val="000000"/>
          <w:kern w:val="0"/>
          <w:szCs w:val="21"/>
        </w:rPr>
      </w:pPr>
    </w:p>
    <w:p>
      <w:pPr>
        <w:widowControl/>
        <w:shd w:val="clear" w:color="auto" w:fill="FFFFFF"/>
        <w:spacing w:line="315" w:lineRule="atLeast"/>
        <w:jc w:val="center"/>
        <w:rPr>
          <w:rFonts w:cs="微软雅黑" w:asciiTheme="minorEastAsia" w:hAnsiTheme="minorEastAsia" w:eastAsiaTheme="minorEastAsia"/>
          <w:b/>
          <w:bCs/>
          <w:sz w:val="28"/>
          <w:szCs w:val="28"/>
        </w:rPr>
      </w:pPr>
      <w:r>
        <w:rPr>
          <w:rFonts w:hint="eastAsia" w:cs="微软雅黑" w:asciiTheme="minorEastAsia" w:hAnsiTheme="minorEastAsia" w:eastAsiaTheme="minorEastAsia"/>
          <w:b/>
          <w:bCs/>
          <w:sz w:val="28"/>
          <w:szCs w:val="28"/>
        </w:rPr>
        <w:t>Unit 2</w:t>
      </w:r>
    </w:p>
    <w:p>
      <w:pPr>
        <w:widowControl/>
        <w:shd w:val="clear" w:color="auto" w:fill="FFFFFF"/>
        <w:spacing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b/>
          <w:color w:val="FF0000"/>
          <w:kern w:val="0"/>
          <w:sz w:val="24"/>
          <w:szCs w:val="24"/>
          <w:u w:val="single"/>
        </w:rPr>
        <w:t>33-34课时</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亲爱的家长朋友</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昨天我们学习了33-34课时 Unit 2 Lesson 6 Jack and the Wolf(1)   主要学习内容如下</w:t>
      </w:r>
      <w:r>
        <w:rPr>
          <w:rFonts w:hint="eastAsia" w:cs="宋体" w:asciiTheme="minorEastAsia" w:hAnsiTheme="minorEastAsia" w:eastAsiaTheme="minorEastAsia"/>
          <w:color w:val="000000"/>
          <w:kern w:val="0"/>
          <w:szCs w:val="21"/>
          <w:lang w:eastAsia="zh-CN"/>
        </w:rPr>
        <w:t>:</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  学习6个高频词</w:t>
      </w:r>
      <w:r>
        <w:rPr>
          <w:rFonts w:hint="eastAsia" w:cs="宋体" w:asciiTheme="minorEastAsia" w:hAnsiTheme="minorEastAsia" w:eastAsiaTheme="minorEastAsia"/>
          <w:color w:val="000000"/>
          <w:kern w:val="0"/>
          <w:szCs w:val="21"/>
          <w:lang w:eastAsia="zh-CN"/>
        </w:rPr>
        <w:t>:</w:t>
      </w:r>
      <w:r>
        <w:rPr>
          <w:rFonts w:hint="eastAsia" w:cs="宋体" w:asciiTheme="minorEastAsia" w:hAnsiTheme="minorEastAsia" w:eastAsiaTheme="minorEastAsia"/>
          <w:color w:val="000000"/>
          <w:kern w:val="0"/>
          <w:szCs w:val="21"/>
        </w:rPr>
        <w:t>come, hear, call, away, said, every;</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2.  学习一个英文寓言故事Jack and the Wolf狼来了的故事</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课堂上我们给大家播放了The Boy Who Cried the Wolf（The Shepherd Boy）狼来了这个故事的视频</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 xml:space="preserve">引导孩子们明白Telling lies are not good. Liar说谎的人 is not good. 简单引导孩子们理解故事其中的道理Once you tell lies, people won’t believe you when you tell the truth. </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3.  Jack and the Wolf我们学习storytelling phrase讲故事体 Once upon a time, … 从前</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很久很久以前</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我们在讲课文的时候</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通过不断提问题</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引导孩子们理解文章</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 xml:space="preserve">比如Where did Jack sat? 引导孩子们回答Jack sat on a big hill. What did Jack have with him? Jack had every sheep with him… 引导孩子们理解Jack, the boy is a shepherd. </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4.  通过看一个狼的英文小视频</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引导孩子们学习狼这种动物的一些习性特点</w:t>
      </w:r>
      <w:r>
        <w:rPr>
          <w:rFonts w:hint="eastAsia" w:cs="宋体" w:asciiTheme="minorEastAsia" w:hAnsiTheme="minorEastAsia" w:eastAsiaTheme="minorEastAsia"/>
          <w:color w:val="000000"/>
          <w:kern w:val="0"/>
          <w:szCs w:val="21"/>
          <w:lang w:eastAsia="zh-CN"/>
        </w:rPr>
        <w:t>:</w:t>
      </w:r>
      <w:r>
        <w:rPr>
          <w:rFonts w:hint="eastAsia" w:cs="宋体" w:asciiTheme="minorEastAsia" w:hAnsiTheme="minorEastAsia" w:eastAsiaTheme="minorEastAsia"/>
          <w:color w:val="000000"/>
          <w:kern w:val="0"/>
          <w:szCs w:val="21"/>
        </w:rPr>
        <w:t>one wolf, two wolves（1）What are wolves? Wolves are wild dogs. They are bigger than dog. (2)live: Wolves live in a den. Wolves live in packs. One pack has a pack leader. Wolves live in forests, tundra and on prairies. (3)Wolves food: deer, moose, elk, caribou</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 xml:space="preserve"> rabbits, beavers. (4)Wolves have good hearings and good sense of smelling. (5)Are wolves dangerous? Wolves almost never hurt people. (6)Cubs chase small animals. (7)重点学习了两种狼——Red Wolf和Gray Wolf</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区别是 Red Wolf is nocturnal. Red Wolf has large ears. Gray Wolf hunt during the daytime. Gray Wolf不只是gray一种颜色</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还有brown, white, black, and reddish浅红色</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 </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今天的作业是（1）阅读课文Jack and the Wolf（2）用英语给爸爸妈妈描述狼的习性</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after="75" w:line="315" w:lineRule="atLeast"/>
        <w:jc w:val="left"/>
        <w:rPr>
          <w:rFonts w:cs="宋体" w:asciiTheme="minorEastAsia" w:hAnsiTheme="minorEastAsia" w:eastAsiaTheme="minorEastAsia"/>
          <w:color w:val="000000"/>
          <w:kern w:val="0"/>
          <w:szCs w:val="21"/>
        </w:rPr>
      </w:pPr>
    </w:p>
    <w:p>
      <w:pPr>
        <w:widowControl/>
        <w:shd w:val="clear" w:color="auto" w:fill="FFFFFF"/>
        <w:spacing w:line="315" w:lineRule="atLeast"/>
        <w:jc w:val="left"/>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35-36课时</w:t>
      </w:r>
    </w:p>
    <w:p>
      <w:pPr>
        <w:widowControl/>
        <w:shd w:val="clear" w:color="auto" w:fill="FFFFFF"/>
        <w:spacing w:line="315" w:lineRule="atLeast"/>
        <w:jc w:val="lef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亲爱的家长朋友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您好！昨天我们学习了35-36 课时 Language Arts课程 Unit 2 Lesson 2 The Three Little Pigs   主要学习内容如下</w:t>
      </w:r>
      <w:r>
        <w:rPr>
          <w:rFonts w:hint="eastAsia" w:cs="Calibri" w:asciiTheme="minorEastAsia" w:hAnsiTheme="minorEastAsia" w:eastAsiaTheme="minorEastAsia"/>
          <w:color w:val="000000"/>
          <w:kern w:val="0"/>
          <w:szCs w:val="21"/>
          <w:shd w:val="clear" w:color="auto" w:fill="FFFFFF"/>
          <w:lang w:eastAsia="zh-CN"/>
        </w:rPr>
        <w:t>:</w:t>
      </w:r>
    </w:p>
    <w:p>
      <w:pPr>
        <w:widowControl/>
        <w:shd w:val="clear" w:color="auto" w:fill="FFFFFF"/>
        <w:spacing w:line="315" w:lineRule="atLeast"/>
        <w:jc w:val="lef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1.  学习语法</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学习sentence句子</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引导孩子们理解A sentence is a group of words句子是单词的组合</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句子讲述某人做了某件事</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jc w:val="lef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2.  学习写作: The Park.主要运用感官写出五句话</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The ... is fun.(look)  The ...is ....(sound)  The ... flowers smell ....(smell)   The air in the park tastes ... .(taste)   I feel relaxed in the park.(feel)</w:t>
      </w:r>
    </w:p>
    <w:p>
      <w:pPr>
        <w:widowControl/>
        <w:shd w:val="clear" w:color="auto" w:fill="FFFFFF"/>
        <w:spacing w:line="315" w:lineRule="atLeast"/>
        <w:jc w:val="lef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3.  学习文章 The Three Little Pigs</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学习句型: Once upon a time</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happily ever after</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生词有:straw稻草</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huff and puff</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stick</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brick砖头</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strong强壮</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give up放弃</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run away逃跑</w:t>
      </w:r>
    </w:p>
    <w:p>
      <w:pPr>
        <w:widowControl/>
        <w:shd w:val="clear" w:color="auto" w:fill="FFFFFF"/>
        <w:spacing w:line="315" w:lineRule="atLeast"/>
        <w:jc w:val="left"/>
        <w:rPr>
          <w:rFonts w:hint="eastAsia" w:cs="Calibri" w:asciiTheme="minorEastAsia" w:hAnsiTheme="minorEastAsia" w:eastAsiaTheme="minorEastAsia"/>
          <w:color w:val="000000"/>
          <w:kern w:val="0"/>
          <w:szCs w:val="21"/>
          <w:shd w:val="clear" w:color="auto" w:fill="FFFFFF"/>
        </w:rPr>
      </w:pPr>
    </w:p>
    <w:p>
      <w:pPr>
        <w:widowControl/>
        <w:shd w:val="clear" w:color="auto" w:fill="FFFFFF"/>
        <w:spacing w:line="315" w:lineRule="atLeast"/>
        <w:jc w:val="left"/>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37-38课时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亲爱的家长朋友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您好！今天我们学习37-38课时</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 xml:space="preserve">数学课 </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 xml:space="preserve"> Module 2 Unit 2 Differences  within 10</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本节课教学目标如下</w:t>
      </w:r>
      <w:r>
        <w:rPr>
          <w:rFonts w:hint="eastAsia" w:cs="Calibri" w:asciiTheme="minorEastAsia" w:hAnsiTheme="minorEastAsia" w:eastAsiaTheme="minorEastAsia"/>
          <w:color w:val="000000"/>
          <w:kern w:val="0"/>
          <w:szCs w:val="21"/>
          <w:shd w:val="clear" w:color="auto" w:fill="FFFFFF"/>
          <w:lang w:eastAsia="zh-CN"/>
        </w:rPr>
        <w:t>:</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1.  通过课件</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引导孩子们理解减法的推理过程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是一个分解的过程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从一个大的集合</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拿点一个小的集合</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变成了另一个小集合</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2.  学习减法符号”-”minus sign</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关键句: What's this sign? It's a minus sign.</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3.  学会减法的几种表达方法</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如7-2=5关键句: What is 7 minus 2? (1) Seven minus two is five. (2)Seven take away two is five. 重点掌握第一种</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复习之前学过的表示方法</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What is two fewer than seven? Two fewer than seven is five.</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3.通过手势</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比出7-2=5这个等式</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让孩子们更形象地掌握等式的表达方式</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4.本节课生词:bowler投球手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rack架子</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take away拿走</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minus减</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arrow箭头</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light灯</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knock down击倒</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strike击中</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sundae圣代</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fall off跌落</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cs="宋体" w:asciiTheme="minorEastAsia" w:hAnsiTheme="minorEastAsia" w:eastAsiaTheme="minorEastAsia"/>
          <w:color w:val="000000"/>
          <w:kern w:val="0"/>
          <w:szCs w:val="21"/>
        </w:rPr>
      </w:pPr>
    </w:p>
    <w:p>
      <w:pPr>
        <w:widowControl/>
        <w:shd w:val="clear" w:color="auto" w:fill="FFFFFF"/>
        <w:spacing w:line="315" w:lineRule="atLeast"/>
        <w:jc w:val="left"/>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39-40课时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今天我们学习了39-40课时, Language Arts Unit 2 Lesson 7 语文课 How Animals Communicate?动物之间是如何交流的   主要学习内容如下</w:t>
      </w:r>
      <w:r>
        <w:rPr>
          <w:rFonts w:hint="eastAsia" w:cs="Calibri" w:asciiTheme="minorEastAsia" w:hAnsiTheme="minorEastAsia" w:eastAsiaTheme="minorEastAsia"/>
          <w:color w:val="000000"/>
          <w:kern w:val="0"/>
          <w:szCs w:val="21"/>
          <w:shd w:val="clear" w:color="auto" w:fill="FFFFFF"/>
          <w:lang w:eastAsia="zh-CN"/>
        </w:rPr>
        <w:t>:</w:t>
      </w:r>
    </w:p>
    <w:p>
      <w:pPr>
        <w:widowControl/>
        <w:numPr>
          <w:ilvl w:val="0"/>
          <w:numId w:val="12"/>
        </w:numPr>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学习6个高频词</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of, how, make, some, why, animal；</w:t>
      </w:r>
    </w:p>
    <w:p>
      <w:pPr>
        <w:widowControl/>
        <w:numPr>
          <w:ilvl w:val="0"/>
          <w:numId w:val="12"/>
        </w:numPr>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生词</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tug拖拽</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grab抓</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hug拥抱</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skunk臭鼬</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polar bear北极熊；</w:t>
      </w:r>
    </w:p>
    <w:p>
      <w:pPr>
        <w:widowControl/>
        <w:numPr>
          <w:ilvl w:val="0"/>
          <w:numId w:val="12"/>
        </w:numPr>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学习动物之间如何交流这篇文章</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Animals Touch-polar bear北极熊之间tug拉来拉去的玩</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elephant是如何hug的；Animals Hear-有的动物可以听到snake的hiss声音</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bird sing小鸟唱歌</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wolf通过howl嚎叫来找寻pack狼群；Animals See-dogs press their front legs to show they can play小狗下压前腿表示想和同伴玩儿</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bees dance to find food蜜蜂通过跳舞寻找食物</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当发现近处的食物</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他们跳一个像3字形的舞蹈</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当发现远处的食物</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他们跳一个像8字形的舞蹈</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Animals Smell-giraffe长颈鹿妈妈可以闻出哪一个是自己的孩子</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有些动物闻到skunk放出的气味</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就放弃吃它逃跑了</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numPr>
          <w:ilvl w:val="0"/>
          <w:numId w:val="12"/>
        </w:numPr>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宋体" w:asciiTheme="minorEastAsia" w:hAnsiTheme="minorEastAsia" w:eastAsiaTheme="minorEastAsia"/>
          <w:color w:val="000000"/>
          <w:kern w:val="0"/>
          <w:szCs w:val="21"/>
        </w:rPr>
        <w:t>学习了几种常见的昆虫: butterfly蝴蝶, honeybee蜜蜂, mosquito蚊子, ant蚂蚁, cricket蟋蟀, firefly萤火虫, beetle甲壳虫, moth蛾, ladybug七星瓢虫, dragonfly蜻蜓, grasshopper蚱蜢, cockroach蟑螂, fly苍蝇</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line="315" w:lineRule="atLeast"/>
        <w:rPr>
          <w:rFonts w:hint="eastAsia" w:cs="宋体" w:asciiTheme="minorEastAsia" w:hAnsiTheme="minorEastAsia" w:eastAsiaTheme="minorEastAsia"/>
          <w:color w:val="000000"/>
          <w:kern w:val="0"/>
          <w:szCs w:val="21"/>
        </w:rPr>
      </w:pPr>
    </w:p>
    <w:p>
      <w:pPr>
        <w:widowControl/>
        <w:shd w:val="clear" w:color="auto" w:fill="FFFFFF"/>
        <w:spacing w:line="315" w:lineRule="atLeast"/>
        <w:rPr>
          <w:rFonts w:cs="Calibri" w:asciiTheme="minorEastAsia" w:hAnsiTheme="minorEastAsia" w:eastAsiaTheme="minorEastAsia"/>
          <w:color w:val="000000"/>
          <w:kern w:val="0"/>
          <w:szCs w:val="21"/>
          <w:shd w:val="clear" w:color="auto" w:fill="FFFFFF"/>
        </w:rPr>
      </w:pPr>
    </w:p>
    <w:p>
      <w:pPr>
        <w:widowControl/>
        <w:shd w:val="clear" w:color="auto" w:fill="FFFFFF"/>
        <w:spacing w:line="315" w:lineRule="atLeast"/>
        <w:rPr>
          <w:rFonts w:cs="Calibri" w:asciiTheme="minorEastAsia" w:hAnsiTheme="minorEastAsia" w:eastAsiaTheme="minorEastAsia"/>
          <w:color w:val="000000"/>
          <w:kern w:val="0"/>
          <w:szCs w:val="21"/>
          <w:shd w:val="clear" w:color="auto" w:fill="FFFFFF"/>
        </w:rPr>
      </w:pPr>
    </w:p>
    <w:p>
      <w:pPr>
        <w:widowControl/>
        <w:shd w:val="clear" w:color="auto" w:fill="FFFFFF"/>
        <w:spacing w:line="315" w:lineRule="atLeast"/>
        <w:rPr>
          <w:rFonts w:asciiTheme="minorEastAsia" w:hAnsiTheme="minorEastAsia" w:eastAsiaTheme="minorEastAsia"/>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41-42课时</w:t>
      </w:r>
    </w:p>
    <w:p>
      <w:pPr>
        <w:widowControl/>
        <w:shd w:val="clear" w:color="auto" w:fill="FFFFFF"/>
        <w:spacing w:line="315" w:lineRule="atLeast"/>
        <w:rPr>
          <w:rFonts w:hint="eastAsia" w:cs="宋体" w:asciiTheme="minorEastAsia" w:hAnsiTheme="minorEastAsia" w:eastAsiaTheme="minorEastAsia"/>
          <w:color w:val="000000"/>
          <w:kern w:val="0"/>
          <w:szCs w:val="21"/>
        </w:rPr>
      </w:pP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亲爱的家长朋友们您好</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今天我们学习41-42课时</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Language Arts Unit 2. Lesson 7  语文课 Insect Messages.</w:t>
      </w: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上课内容是:</w:t>
      </w: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1. 学习了I Read :Crabs</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学习了螃蟹的特征与习性</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line="315" w:lineRule="atLeast"/>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2.学习了昆虫的特征</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Insects have six legs昆虫有六条腿</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昆虫身体有三个部分An insect body has three parts: head头部, thorax胸腔, abdomen腹部</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之间传递信息的方式: Ants touch other ants.蚂蚁相互触摸</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Crickets make sounds with front legs.蟋蟀用前肢发声</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 xml:space="preserve"> Fireflies flash light萤火虫发光</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4.学习了语法</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句子的成分: subject主语, predicate谓语</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学会判断出一个句子中的主语和谓语</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5.了解proofreading</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即写完作文之后</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检查并即使改正错误</w:t>
      </w:r>
      <w:r>
        <w:rPr>
          <w:rFonts w:hint="eastAsia" w:cs="宋体" w:asciiTheme="minorEastAsia" w:hAnsiTheme="minorEastAsia" w:eastAsiaTheme="minorEastAsia"/>
          <w:color w:val="000000"/>
          <w:kern w:val="0"/>
          <w:szCs w:val="21"/>
          <w:lang w:eastAsia="zh-CN"/>
        </w:rPr>
        <w:t xml:space="preserve"> .</w:t>
      </w:r>
    </w:p>
    <w:p>
      <w:pPr>
        <w:widowControl/>
        <w:shd w:val="clear" w:color="auto" w:fill="FFFFFF"/>
        <w:spacing w:line="315" w:lineRule="atLeast"/>
        <w:rPr>
          <w:rFonts w:hint="eastAsia"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6.讲解了poem小诗的写法</w:t>
      </w:r>
      <w:r>
        <w:rPr>
          <w:rFonts w:hint="eastAsia" w:cs="宋体" w:asciiTheme="minorEastAsia" w:hAnsiTheme="minorEastAsia" w:eastAsiaTheme="minorEastAsia"/>
          <w:color w:val="000000"/>
          <w:kern w:val="0"/>
          <w:szCs w:val="21"/>
          <w:lang w:eastAsia="zh-CN"/>
        </w:rPr>
        <w:t xml:space="preserve"> .</w:t>
      </w:r>
      <w:r>
        <w:rPr>
          <w:rFonts w:hint="eastAsia" w:cs="宋体" w:asciiTheme="minorEastAsia" w:hAnsiTheme="minorEastAsia" w:eastAsiaTheme="minorEastAsia"/>
          <w:color w:val="000000"/>
          <w:kern w:val="0"/>
          <w:szCs w:val="21"/>
        </w:rPr>
        <w:t>choose clear words准确选词, use words that rhyme用词押韵, find details发现细节(how things look/move/sound)</w:t>
      </w:r>
    </w:p>
    <w:p>
      <w:pPr>
        <w:widowControl/>
        <w:shd w:val="clear" w:color="auto" w:fill="FFFFFF"/>
        <w:spacing w:line="315" w:lineRule="atLeast"/>
        <w:rPr>
          <w:rFonts w:hint="eastAsia" w:cs="宋体" w:asciiTheme="minorEastAsia" w:hAnsiTheme="minorEastAsia" w:eastAsiaTheme="minorEastAsia"/>
          <w:color w:val="000000"/>
          <w:kern w:val="0"/>
          <w:szCs w:val="21"/>
        </w:rPr>
      </w:pPr>
    </w:p>
    <w:p>
      <w:pPr>
        <w:widowControl/>
        <w:shd w:val="clear" w:color="auto" w:fill="FFFFFF"/>
        <w:spacing w:line="315" w:lineRule="atLeast"/>
        <w:rPr>
          <w:rFonts w:hint="eastAsia" w:cs="宋体" w:asciiTheme="minorEastAsia" w:hAnsiTheme="minorEastAsia" w:eastAsiaTheme="minorEastAsia"/>
          <w:color w:val="000000"/>
          <w:kern w:val="0"/>
          <w:szCs w:val="21"/>
        </w:rPr>
      </w:pPr>
    </w:p>
    <w:p>
      <w:pPr>
        <w:widowControl/>
        <w:shd w:val="clear" w:color="auto" w:fill="FFFFFF"/>
        <w:spacing w:line="315" w:lineRule="atLeast"/>
        <w:rPr>
          <w:rFonts w:hint="eastAsia" w:cs="宋体" w:asciiTheme="minorEastAsia" w:hAnsiTheme="minorEastAsia" w:eastAsiaTheme="minorEastAsia"/>
          <w:color w:val="000000"/>
          <w:kern w:val="0"/>
          <w:szCs w:val="21"/>
        </w:rPr>
      </w:pPr>
    </w:p>
    <w:p>
      <w:pPr>
        <w:widowControl/>
        <w:shd w:val="clear" w:color="auto" w:fill="FFFFFF"/>
        <w:spacing w:line="315" w:lineRule="atLeast"/>
        <w:rPr>
          <w:rFonts w:cs="Calibri" w:asciiTheme="minorEastAsia" w:hAnsiTheme="minorEastAsia" w:eastAsiaTheme="minorEastAsia"/>
          <w:color w:val="000000"/>
          <w:kern w:val="0"/>
          <w:szCs w:val="21"/>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43-44课时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亲爱的家长朋友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您好！2月24日我们学习</w:t>
      </w:r>
      <w:r>
        <w:rPr>
          <w:rFonts w:hint="eastAsia" w:cs="Calibri" w:asciiTheme="minorEastAsia" w:hAnsiTheme="minorEastAsia" w:eastAsiaTheme="minorEastAsia"/>
          <w:color w:val="000000"/>
          <w:kern w:val="0"/>
          <w:szCs w:val="21"/>
          <w:shd w:val="clear" w:color="auto" w:fill="FFFFFF"/>
          <w:lang w:val="en-US" w:eastAsia="zh-CN"/>
        </w:rPr>
        <w:t>43</w:t>
      </w:r>
      <w:r>
        <w:rPr>
          <w:rFonts w:hint="eastAsia" w:cs="Calibri" w:asciiTheme="minorEastAsia" w:hAnsiTheme="minorEastAsia" w:eastAsiaTheme="minorEastAsia"/>
          <w:color w:val="000000"/>
          <w:kern w:val="0"/>
          <w:szCs w:val="21"/>
          <w:shd w:val="clear" w:color="auto" w:fill="FFFFFF"/>
        </w:rPr>
        <w:t>-</w:t>
      </w:r>
      <w:r>
        <w:rPr>
          <w:rFonts w:hint="eastAsia" w:cs="Calibri" w:asciiTheme="minorEastAsia" w:hAnsiTheme="minorEastAsia" w:eastAsiaTheme="minorEastAsia"/>
          <w:color w:val="000000"/>
          <w:kern w:val="0"/>
          <w:szCs w:val="21"/>
          <w:shd w:val="clear" w:color="auto" w:fill="FFFFFF"/>
          <w:lang w:val="en-US" w:eastAsia="zh-CN"/>
        </w:rPr>
        <w:t>44</w:t>
      </w:r>
      <w:r>
        <w:rPr>
          <w:rFonts w:hint="eastAsia" w:cs="Calibri" w:asciiTheme="minorEastAsia" w:hAnsiTheme="minorEastAsia" w:eastAsiaTheme="minorEastAsia"/>
          <w:color w:val="000000"/>
          <w:kern w:val="0"/>
          <w:szCs w:val="21"/>
          <w:shd w:val="clear" w:color="auto" w:fill="FFFFFF"/>
        </w:rPr>
        <w:t>课时</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数学课 Module 2 Unit 2 Differences  within 20</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本节课教学目标如下</w:t>
      </w:r>
      <w:r>
        <w:rPr>
          <w:rFonts w:hint="eastAsia" w:cs="Calibri" w:asciiTheme="minorEastAsia" w:hAnsiTheme="minorEastAsia" w:eastAsiaTheme="minorEastAsia"/>
          <w:color w:val="000000"/>
          <w:kern w:val="0"/>
          <w:szCs w:val="21"/>
          <w:shd w:val="clear" w:color="auto" w:fill="FFFFFF"/>
          <w:lang w:eastAsia="zh-CN"/>
        </w:rPr>
        <w:t>:</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1.  通过课件</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引导孩子们理解减法Subtraction的推理步骤</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(1)Lina Up 把代表两个数字的事物排成两列；(2)Compare 比较两个数字大小 (3)Find the same part 找出两个数字事物中相同的部分；(4)Fine the Difference. 找出两个数字所代表的事物中不同的部分</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Subtraction is the difference 减法就是不同</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2. 学习减法符号”-”minus sign</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关键句: What's this sign? It's a minus sign.</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3.  学会减法的几种表达方法</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 xml:space="preserve">如17-6=11关键句: What is 17 minus 2? (1) Seventeen minus six equals eleven. (2)Seventeen take away six is eleven. (3) The difference between seventeen and six is eleven.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4.复习之前所学的知识</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4</w:t>
      </w:r>
      <w:r>
        <w:rPr>
          <w:rFonts w:hint="eastAsia" w:cs="宋体" w:asciiTheme="minorEastAsia" w:hAnsiTheme="minorEastAsia" w:eastAsiaTheme="minorEastAsia"/>
          <w:b/>
          <w:color w:val="FF0000"/>
          <w:kern w:val="0"/>
          <w:sz w:val="24"/>
          <w:szCs w:val="24"/>
          <w:u w:val="single"/>
          <w:lang w:val="en-US" w:eastAsia="zh-CN"/>
        </w:rPr>
        <w:t>5</w:t>
      </w:r>
      <w:r>
        <w:rPr>
          <w:rFonts w:hint="eastAsia" w:cs="宋体" w:asciiTheme="minorEastAsia" w:hAnsiTheme="minorEastAsia" w:eastAsiaTheme="minorEastAsia"/>
          <w:b/>
          <w:color w:val="FF0000"/>
          <w:kern w:val="0"/>
          <w:sz w:val="24"/>
          <w:szCs w:val="24"/>
          <w:u w:val="single"/>
        </w:rPr>
        <w:t>-4</w:t>
      </w:r>
      <w:r>
        <w:rPr>
          <w:rFonts w:hint="eastAsia" w:cs="宋体" w:asciiTheme="minorEastAsia" w:hAnsiTheme="minorEastAsia" w:eastAsiaTheme="minorEastAsia"/>
          <w:b/>
          <w:color w:val="FF0000"/>
          <w:kern w:val="0"/>
          <w:sz w:val="24"/>
          <w:szCs w:val="24"/>
          <w:u w:val="single"/>
          <w:lang w:val="en-US" w:eastAsia="zh-CN"/>
        </w:rPr>
        <w:t>6</w:t>
      </w:r>
      <w:r>
        <w:rPr>
          <w:rFonts w:hint="eastAsia" w:cs="宋体" w:asciiTheme="minorEastAsia" w:hAnsiTheme="minorEastAsia" w:eastAsiaTheme="minorEastAsia"/>
          <w:b/>
          <w:color w:val="FF0000"/>
          <w:kern w:val="0"/>
          <w:sz w:val="24"/>
          <w:szCs w:val="24"/>
          <w:u w:val="single"/>
        </w:rPr>
        <w:t>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亲爱的家长朋友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您好！今天我们学习45-46课时, Language Arts Unit 2 Lesson 8 语文课 A Music Day   主要学习内容如下</w:t>
      </w:r>
      <w:r>
        <w:rPr>
          <w:rFonts w:hint="eastAsia" w:cs="Calibri" w:asciiTheme="minorEastAsia" w:hAnsiTheme="minorEastAsia" w:eastAsiaTheme="minorEastAsia"/>
          <w:color w:val="000000"/>
          <w:kern w:val="0"/>
          <w:szCs w:val="21"/>
          <w:shd w:val="clear" w:color="auto" w:fill="FFFFFF"/>
          <w:lang w:eastAsia="zh-CN"/>
        </w:rPr>
        <w:t>:</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1.  学习6个高频词</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our</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today</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she</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now</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her</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would</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2.  生词</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concert音乐会</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band乐队</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tap拍</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pluck弹</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拨(乐器)</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3.  复习Story Map的几个要素</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Title标题；author作者；characters人物；setting场景设置</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4. 通过画出思维导图</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理解文章的时间顺序first, next, then, last</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5.复习了学过的多种乐器</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6.引导孩子们回想文中的人物所做所说；</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7.学习I Read: Our Sled Day</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生词有grip紧握</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flip空翻</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flop落下</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4</w:t>
      </w:r>
      <w:r>
        <w:rPr>
          <w:rFonts w:hint="eastAsia" w:cs="宋体" w:asciiTheme="minorEastAsia" w:hAnsiTheme="minorEastAsia" w:eastAsiaTheme="minorEastAsia"/>
          <w:b/>
          <w:color w:val="FF0000"/>
          <w:kern w:val="0"/>
          <w:sz w:val="24"/>
          <w:szCs w:val="24"/>
          <w:u w:val="single"/>
          <w:lang w:val="en-US" w:eastAsia="zh-CN"/>
        </w:rPr>
        <w:t>7</w:t>
      </w:r>
      <w:r>
        <w:rPr>
          <w:rFonts w:hint="eastAsia" w:cs="宋体" w:asciiTheme="minorEastAsia" w:hAnsiTheme="minorEastAsia" w:eastAsiaTheme="minorEastAsia"/>
          <w:b/>
          <w:color w:val="FF0000"/>
          <w:kern w:val="0"/>
          <w:sz w:val="24"/>
          <w:szCs w:val="24"/>
          <w:u w:val="single"/>
        </w:rPr>
        <w:t>-4</w:t>
      </w:r>
      <w:r>
        <w:rPr>
          <w:rFonts w:hint="eastAsia" w:cs="宋体" w:asciiTheme="minorEastAsia" w:hAnsiTheme="minorEastAsia" w:eastAsiaTheme="minorEastAsia"/>
          <w:b/>
          <w:color w:val="FF0000"/>
          <w:kern w:val="0"/>
          <w:sz w:val="24"/>
          <w:szCs w:val="24"/>
          <w:u w:val="single"/>
          <w:lang w:val="en-US" w:eastAsia="zh-CN"/>
        </w:rPr>
        <w:t>8</w:t>
      </w:r>
      <w:r>
        <w:rPr>
          <w:rFonts w:hint="eastAsia" w:cs="宋体" w:asciiTheme="minorEastAsia" w:hAnsiTheme="minorEastAsia" w:eastAsiaTheme="minorEastAsia"/>
          <w:b/>
          <w:color w:val="FF0000"/>
          <w:kern w:val="0"/>
          <w:sz w:val="24"/>
          <w:szCs w:val="24"/>
          <w:u w:val="single"/>
        </w:rPr>
        <w:t>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亲爱的家长朋友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 xml:space="preserve">您好！今天我们学习47-48课时 Unit 2 Lesson 8 Drums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主要学习内容如下</w:t>
      </w:r>
      <w:r>
        <w:rPr>
          <w:rFonts w:hint="eastAsia" w:cs="Calibri" w:asciiTheme="minorEastAsia" w:hAnsiTheme="minorEastAsia" w:eastAsiaTheme="minorEastAsia"/>
          <w:color w:val="000000"/>
          <w:kern w:val="0"/>
          <w:szCs w:val="21"/>
          <w:shd w:val="clear" w:color="auto" w:fill="FFFFFF"/>
          <w:lang w:eastAsia="zh-CN"/>
        </w:rPr>
        <w:t>:</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1. 学习一篇说明文-鼓</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生词有</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coffee can咖啡罐, oatmeal carton燕麦盒, tape动词</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粘住；</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2. 理解鼓有三个部分</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drum head鼓面, frame鼓内结构, beater stick鼓棒；</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3. 学习statement陈述句</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理解陈述句的特征；(1)The first letter is a Capital letter.首字母大写 (2)It has a period句号in the end.结尾有句号</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4. 学习文章:Our Sled Club</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5. 写作课</w:t>
      </w:r>
      <w:r>
        <w:rPr>
          <w:rFonts w:hint="eastAsia" w:cs="Calibri" w:asciiTheme="minorEastAsia" w:hAnsiTheme="minorEastAsia" w:eastAsiaTheme="minorEastAsia"/>
          <w:color w:val="000000"/>
          <w:kern w:val="0"/>
          <w:szCs w:val="21"/>
          <w:shd w:val="clear" w:color="auto" w:fill="FFFFFF"/>
          <w:lang w:eastAsia="zh-CN"/>
        </w:rPr>
        <w:t>:</w:t>
      </w:r>
      <w:r>
        <w:rPr>
          <w:rFonts w:hint="eastAsia" w:cs="Calibri" w:asciiTheme="minorEastAsia" w:hAnsiTheme="minorEastAsia" w:eastAsiaTheme="minorEastAsia"/>
          <w:color w:val="000000"/>
          <w:kern w:val="0"/>
          <w:szCs w:val="21"/>
          <w:shd w:val="clear" w:color="auto" w:fill="FFFFFF"/>
        </w:rPr>
        <w:t xml:space="preserve">我们学习一个Thank-you note: Dear..., Thank you for .... It is ... and .... I really like the ...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今天的家庭作业是</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做一个drum. 您可以在家和宝贝儿一起做个鼓</w:t>
      </w:r>
      <w:r>
        <w:rPr>
          <w:rFonts w:hint="eastAsia" w:cs="Calibri" w:asciiTheme="minorEastAsia" w:hAnsiTheme="minorEastAsia" w:eastAsiaTheme="minorEastAsia"/>
          <w:color w:val="000000"/>
          <w:kern w:val="0"/>
          <w:szCs w:val="21"/>
          <w:shd w:val="clear" w:color="auto" w:fill="FFFFFF"/>
          <w:lang w:eastAsia="zh-CN"/>
        </w:rPr>
        <w:t xml:space="preserve"> .</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rPr>
        <w:t>4</w:t>
      </w:r>
      <w:r>
        <w:rPr>
          <w:rFonts w:hint="eastAsia" w:cs="宋体" w:asciiTheme="minorEastAsia" w:hAnsiTheme="minorEastAsia" w:eastAsiaTheme="minorEastAsia"/>
          <w:b/>
          <w:color w:val="FF0000"/>
          <w:kern w:val="0"/>
          <w:sz w:val="24"/>
          <w:szCs w:val="24"/>
          <w:u w:val="single"/>
          <w:lang w:val="en-US" w:eastAsia="zh-CN"/>
        </w:rPr>
        <w:t>9</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50</w:t>
      </w:r>
      <w:r>
        <w:rPr>
          <w:rFonts w:hint="eastAsia" w:cs="宋体" w:asciiTheme="minorEastAsia" w:hAnsiTheme="minorEastAsia" w:eastAsiaTheme="minorEastAsia"/>
          <w:b/>
          <w:color w:val="FF0000"/>
          <w:kern w:val="0"/>
          <w:sz w:val="24"/>
          <w:szCs w:val="24"/>
          <w:u w:val="single"/>
        </w:rPr>
        <w:t>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FF"/>
          <w:kern w:val="0"/>
          <w:szCs w:val="21"/>
          <w:shd w:val="clear" w:color="auto" w:fill="FFFFFF"/>
          <w:lang w:val="en-US" w:eastAsia="zh-CN"/>
        </w:rPr>
        <w:t>今天</w:t>
      </w:r>
      <w:r>
        <w:rPr>
          <w:rFonts w:hint="eastAsia" w:cs="Calibri" w:asciiTheme="minorEastAsia" w:hAnsiTheme="minorEastAsia" w:eastAsiaTheme="minorEastAsia"/>
          <w:color w:val="000000"/>
          <w:kern w:val="0"/>
          <w:szCs w:val="21"/>
          <w:shd w:val="clear" w:color="auto" w:fill="FFFFFF"/>
        </w:rPr>
        <w:t>我们学习了49-50课时</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科学课</w:t>
      </w:r>
      <w:r>
        <w:rPr>
          <w:rFonts w:hint="eastAsia" w:cs="Calibri" w:asciiTheme="minorEastAsia" w:hAnsiTheme="minorEastAsia" w:eastAsiaTheme="minorEastAsia"/>
          <w:color w:val="000000"/>
          <w:kern w:val="0"/>
          <w:szCs w:val="21"/>
          <w:shd w:val="clear" w:color="auto" w:fill="FFFFFF"/>
          <w:lang w:val="en-US" w:eastAsia="zh-CN"/>
        </w:rPr>
        <w:t>Unit 3 Animals</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学习内容如下:</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1. 复习living things生物生长需要的东西: air, water, food, reproduce, grow and change.</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2.复习动物生长需要的东西: food and water, air, shelter, space. 关键词有clown</w:t>
      </w:r>
      <w:r>
        <w:rPr>
          <w:rFonts w:hint="eastAsia" w:cs="Calibri" w:asciiTheme="minorEastAsia" w:hAnsiTheme="minorEastAsia" w:eastAsiaTheme="minorEastAsia"/>
          <w:color w:val="000000"/>
          <w:kern w:val="0"/>
          <w:szCs w:val="21"/>
          <w:shd w:val="clear" w:color="auto" w:fill="FFFFFF"/>
          <w:lang w:val="en-US" w:eastAsia="zh-CN"/>
        </w:rPr>
        <w:t xml:space="preserve"> </w:t>
      </w:r>
      <w:r>
        <w:rPr>
          <w:rFonts w:hint="eastAsia" w:cs="Calibri" w:asciiTheme="minorEastAsia" w:hAnsiTheme="minorEastAsia" w:eastAsiaTheme="minorEastAsia"/>
          <w:color w:val="000000"/>
          <w:kern w:val="0"/>
          <w:szCs w:val="21"/>
          <w:shd w:val="clear" w:color="auto" w:fill="FFFFFF"/>
        </w:rPr>
        <w:t>fish小丑鱼, oxygen氧气, lung肺, gill鳃, burrow洞穴, lodge窝, den窝, cheetah.猎豹</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 xml:space="preserve">3.学习照顾动物需要注意的地方. </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1</w:t>
      </w:r>
      <w:r>
        <w:rPr>
          <w:rFonts w:hint="eastAsia" w:cs="Calibri" w:asciiTheme="minorEastAsia" w:hAnsiTheme="minorEastAsia" w:eastAsiaTheme="minorEastAsia"/>
          <w:color w:val="000000"/>
          <w:kern w:val="0"/>
          <w:szCs w:val="21"/>
          <w:shd w:val="clear" w:color="auto" w:fill="FFFFFF"/>
          <w:lang w:val="en-US" w:eastAsia="zh-CN"/>
        </w:rPr>
        <w:t xml:space="preserve">) </w:t>
      </w:r>
      <w:r>
        <w:rPr>
          <w:rFonts w:hint="eastAsia" w:cs="Calibri" w:asciiTheme="minorEastAsia" w:hAnsiTheme="minorEastAsia" w:eastAsiaTheme="minorEastAsia"/>
          <w:color w:val="000000"/>
          <w:kern w:val="0"/>
          <w:szCs w:val="21"/>
          <w:shd w:val="clear" w:color="auto" w:fill="FFFFFF"/>
        </w:rPr>
        <w:t xml:space="preserve">Give pets food and water. </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2</w:t>
      </w:r>
      <w:r>
        <w:rPr>
          <w:rFonts w:hint="eastAsia" w:cs="Calibri" w:asciiTheme="minorEastAsia" w:hAnsiTheme="minorEastAsia" w:eastAsiaTheme="minorEastAsia"/>
          <w:color w:val="000000"/>
          <w:kern w:val="0"/>
          <w:szCs w:val="21"/>
          <w:shd w:val="clear" w:color="auto" w:fill="FFFFFF"/>
          <w:lang w:val="en-US" w:eastAsia="zh-CN"/>
        </w:rPr>
        <w:t xml:space="preserve">) </w:t>
      </w:r>
      <w:r>
        <w:rPr>
          <w:rFonts w:hint="eastAsia" w:cs="Calibri" w:asciiTheme="minorEastAsia" w:hAnsiTheme="minorEastAsia" w:eastAsiaTheme="minorEastAsia"/>
          <w:color w:val="000000"/>
          <w:kern w:val="0"/>
          <w:szCs w:val="21"/>
          <w:shd w:val="clear" w:color="auto" w:fill="FFFFFF"/>
        </w:rPr>
        <w:t xml:space="preserve">Give pets shelter.(dog house狗窝, cage笼子) </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3</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 xml:space="preserve">Exercise them or play with them.(walk dog遛狗) </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4</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 xml:space="preserve">wash your pets. </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5</w:t>
      </w:r>
      <w:r>
        <w:rPr>
          <w:rFonts w:hint="eastAsia"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rPr>
        <w:t>love your pets.</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4.学习了四种tools工具: hammer锤子, saw锯子, screw螺丝, screwdriver螺丝刀.</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5.根据动物的特征不同</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简单了解了六种动物: scarlet feather红金刚鹦鹉, spider monkey蜘蛛猿, river dolphin淡水豚, red-eyed tree frog红眼树蛙, capybara水豚, leaf-cutter ants叶刀蚂蚁.</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6.重点学习了动物的六大分类: Mammals哺乳类:Mammals have fur and hair.Young mammals drink milk from their mom's body.哺乳动物有毛发,幼儿时期的哺乳动物喝母乳; Birds鸟类: Birds have beak, wings and feathers. Birds lay eggs.鸟类有喙, 翅膀和羽毛.鸟类是卵生; Reptiles栖息类: Reptiles are coverd with scale and lay eggs.栖息类动物是有卵生,且由鳞覆盖着身体; Amphibians两栖类: Baby amphibians live in water. Adult amphibians live on land.幼儿时期生长在水里,成年后生活在陆地上.  Fish鱼类: Fish has fins and gill. They are covered with scale.鱼有鳍和鳃,且有鳞覆盖着身体; Insects昆虫类: Insects have three body parts (head, thorax, abdomen) six legs and a hard shell.昆虫身体由三部分组成(头部,胸腔,腹腔),昆虫有六条腿和一个坚硬的外壳.</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r>
        <w:rPr>
          <w:rFonts w:hint="eastAsia" w:cs="Calibri" w:asciiTheme="minorEastAsia" w:hAnsiTheme="minorEastAsia" w:eastAsiaTheme="minorEastAsia"/>
          <w:color w:val="000000"/>
          <w:kern w:val="0"/>
          <w:szCs w:val="21"/>
          <w:shd w:val="clear" w:color="auto" w:fill="FFFFFF"/>
        </w:rPr>
        <w:t>7.属于六大分类的动物有: Mammals: tamarin绢毛猴, giant anteater食蚁兽, jaguar美洲豹; Birds:quetzal绿咬鹃, toucan巨犀鸟, parrot鹦鹉; Reptiles: green iguana绿鬣蜥, caiman凯门鳄; Amphibians: poison dart frog毒箭蛙, cane coad海蟾蜍; Fish: red piranha红色水虎鱼; Insects: grasshopper蚱蜢, butterfly蝴蝶, rhinoceros beetle独角仙甲虫.</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lang w:val="en-US" w:eastAsia="zh-CN"/>
        </w:rPr>
        <w:t>51</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52</w:t>
      </w:r>
      <w:r>
        <w:rPr>
          <w:rFonts w:hint="eastAsia" w:cs="宋体" w:asciiTheme="minorEastAsia" w:hAnsiTheme="minorEastAsia" w:eastAsiaTheme="minorEastAsia"/>
          <w:b/>
          <w:color w:val="FF0000"/>
          <w:kern w:val="0"/>
          <w:sz w:val="24"/>
          <w:szCs w:val="24"/>
          <w:u w:val="single"/>
        </w:rPr>
        <w:t>课时</w:t>
      </w:r>
    </w:p>
    <w:p>
      <w:pPr>
        <w:widowControl/>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rPr>
        <w:t>亲爱的家长朋友</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rPr>
        <w:t>您好！今天我们学习</w:t>
      </w:r>
      <w:r>
        <w:rPr>
          <w:rFonts w:hint="eastAsia" w:cs="Calibri" w:asciiTheme="minorEastAsia" w:hAnsiTheme="minorEastAsia" w:eastAsiaTheme="minorEastAsia"/>
          <w:color w:val="000000"/>
          <w:kern w:val="0"/>
          <w:szCs w:val="21"/>
          <w:shd w:val="clear" w:color="auto" w:fill="FFFFFF"/>
          <w:lang w:val="en-US" w:eastAsia="zh-CN"/>
        </w:rPr>
        <w:t>51</w:t>
      </w:r>
      <w:r>
        <w:rPr>
          <w:rFonts w:hint="eastAsia" w:cs="Calibri" w:asciiTheme="minorEastAsia" w:hAnsiTheme="minorEastAsia" w:eastAsiaTheme="minorEastAsia"/>
          <w:color w:val="000000"/>
          <w:kern w:val="0"/>
          <w:szCs w:val="21"/>
          <w:shd w:val="clear" w:color="auto" w:fill="FFFFFF"/>
        </w:rPr>
        <w:t>-</w:t>
      </w:r>
      <w:r>
        <w:rPr>
          <w:rFonts w:hint="eastAsia" w:cs="Calibri" w:asciiTheme="minorEastAsia" w:hAnsiTheme="minorEastAsia" w:eastAsiaTheme="minorEastAsia"/>
          <w:color w:val="000000"/>
          <w:kern w:val="0"/>
          <w:szCs w:val="21"/>
          <w:shd w:val="clear" w:color="auto" w:fill="FFFFFF"/>
          <w:lang w:val="en-US" w:eastAsia="zh-CN"/>
        </w:rPr>
        <w:t>52</w:t>
      </w:r>
      <w:r>
        <w:rPr>
          <w:rFonts w:hint="eastAsia" w:cs="Calibri" w:asciiTheme="minorEastAsia" w:hAnsiTheme="minorEastAsia" w:eastAsiaTheme="minorEastAsia"/>
          <w:color w:val="000000"/>
          <w:kern w:val="0"/>
          <w:szCs w:val="21"/>
          <w:shd w:val="clear" w:color="auto" w:fill="FFFFFF"/>
        </w:rPr>
        <w:t>课时</w:t>
      </w:r>
      <w:r>
        <w:rPr>
          <w:rFonts w:hint="eastAsia" w:cs="Calibri" w:asciiTheme="minorEastAsia" w:hAnsiTheme="minorEastAsia" w:eastAsiaTheme="minorEastAsia"/>
          <w:color w:val="000000"/>
          <w:kern w:val="0"/>
          <w:szCs w:val="21"/>
          <w:shd w:val="clear" w:color="auto" w:fill="FFFFFF"/>
          <w:lang w:eastAsia="zh-CN"/>
        </w:rPr>
        <w:t xml:space="preserve"> ,</w:t>
      </w:r>
      <w:r>
        <w:rPr>
          <w:rFonts w:hint="eastAsia" w:cs="Calibri" w:asciiTheme="minorEastAsia" w:hAnsiTheme="minorEastAsia" w:eastAsiaTheme="minorEastAsia"/>
          <w:color w:val="000000"/>
          <w:kern w:val="0"/>
          <w:szCs w:val="21"/>
          <w:shd w:val="clear" w:color="auto" w:fill="FFFFFF"/>
          <w:lang w:val="en-US" w:eastAsia="zh-CN"/>
        </w:rPr>
        <w:t>Unit 2 Lesson 9 Dr. Seuss (1),主要学习内容如下:</w:t>
      </w:r>
    </w:p>
    <w:p>
      <w:pPr>
        <w:widowControl/>
        <w:numPr>
          <w:ilvl w:val="0"/>
          <w:numId w:val="13"/>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学习6个高频词:write, read, pictures, draw, was, after;</w:t>
      </w:r>
    </w:p>
    <w:p>
      <w:pPr>
        <w:widowControl/>
        <w:numPr>
          <w:ilvl w:val="0"/>
          <w:numId w:val="13"/>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复习rhyming words:Splat/hat rhymes with the sound /at/. Red/sled rhymes with /ed/. Smell/bell rhymes with /ell/.；</w:t>
      </w:r>
    </w:p>
    <w:p>
      <w:pPr>
        <w:widowControl/>
        <w:numPr>
          <w:ilvl w:val="0"/>
          <w:numId w:val="13"/>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课堂上我们学习了美国最受欢迎的漫画作家及画家苏斯博士Dr. Seuss及他的代表作The Cat in the Hat. </w:t>
      </w:r>
    </w:p>
    <w:p>
      <w:pPr>
        <w:widowControl/>
        <w:numPr>
          <w:ilvl w:val="0"/>
          <w:numId w:val="13"/>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我们还简单了解了Dr. Seuss National Memorial Sculpture Garten苏斯博士的国家纪念雕塑公园 ,以及它的位置 At the quadrangle Springfiled MA(Massachusetts)在美国的马萨诸塞州斯普林菲尔德区的四合院内；</w:t>
      </w:r>
    </w:p>
    <w:p>
      <w:pPr>
        <w:widowControl/>
        <w:numPr>
          <w:ilvl w:val="0"/>
          <w:numId w:val="13"/>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学习泛读课文 Nuts for Ben and Jen:生词有strip条, snip剪断, sniff闻 ,嗅, lid动词打开盖子, stuck被卡住 ,不能动的, stick棍, pop突然出现 ,突然打开, snap拉断折断；</w:t>
      </w:r>
    </w:p>
    <w:p>
      <w:pPr>
        <w:widowControl/>
        <w:numPr>
          <w:ilvl w:val="0"/>
          <w:numId w:val="13"/>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学习语音Clusters with s辅音群 ,如pictures, nuts, snacks, runs, picks, gets, pops .</w:t>
      </w:r>
    </w:p>
    <w:p>
      <w:pPr>
        <w:widowControl/>
        <w:shd w:val="clear" w:color="auto" w:fill="FFFFFF"/>
        <w:spacing w:line="315" w:lineRule="atLeast"/>
        <w:ind w:hanging="420"/>
        <w:rPr>
          <w:rFonts w:asciiTheme="minorEastAsia" w:hAnsiTheme="minorEastAsia" w:eastAsiaTheme="minorEastAsia"/>
          <w:szCs w:val="21"/>
        </w:rPr>
      </w:pPr>
      <w:r>
        <w:rPr>
          <w:rFonts w:asciiTheme="minorEastAsia" w:hAnsiTheme="minorEastAsia" w:eastAsiaTheme="minorEastAsia"/>
          <w:color w:val="000000"/>
          <w:kern w:val="0"/>
          <w:sz w:val="14"/>
          <w:szCs w:val="14"/>
          <w:shd w:val="clear" w:color="auto" w:fill="FFFFFF"/>
        </w:rPr>
        <w:t>       </w:t>
      </w: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lang w:val="en-US" w:eastAsia="zh-CN"/>
        </w:rPr>
        <w:t>53</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54</w:t>
      </w:r>
      <w:r>
        <w:rPr>
          <w:rFonts w:hint="eastAsia" w:cs="宋体" w:asciiTheme="minorEastAsia" w:hAnsiTheme="minorEastAsia" w:eastAsiaTheme="minorEastAsia"/>
          <w:b/>
          <w:color w:val="FF0000"/>
          <w:kern w:val="0"/>
          <w:sz w:val="24"/>
          <w:szCs w:val="24"/>
          <w:u w:val="single"/>
        </w:rPr>
        <w:t>课时</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亲爱的家长朋友们 ,您好 ,今天我们学习53-54课时 ,语文课Unit 2 Lesson 9 Dr. Seuss (2),主要学习内容如下:</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1. 学习poetry诗歌, Poetry uses the sounds of words to show pictures and feelings.诗歌通过使用单词的发音来展现出画面与感受.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2.学习alliteration头韵, 引导孩子们找出诗中的alliteration. 比如Jump like jolly jumping beans中J压头韵.</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3.学习两首小诗Pete Pats Pigs和Quack! Quack! 生词有: pigpen猪圈.</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4.学习语法: Singular and Plral Nouns单复数.学习了单词变复数的形式: 普通单词变为复数是加s比如: cat--cats, 特例有: man--men, woman--women, child--children, foot--feet, tooth--teeth, mouse--mice.</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5.学习写作description, 学习描述一样物品, 学习了如何描述The Cat in the Hat. 从不同的方面, 比如身体部位, 颜色等.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lang w:val="en-US" w:eastAsia="zh-CN"/>
        </w:rPr>
        <w:t>55</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56</w:t>
      </w:r>
      <w:r>
        <w:rPr>
          <w:rFonts w:hint="eastAsia" w:cs="宋体" w:asciiTheme="minorEastAsia" w:hAnsiTheme="minorEastAsia" w:eastAsiaTheme="minorEastAsia"/>
          <w:b/>
          <w:color w:val="FF0000"/>
          <w:kern w:val="0"/>
          <w:sz w:val="24"/>
          <w:szCs w:val="24"/>
          <w:u w:val="single"/>
        </w:rPr>
        <w:t>课时</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亲爱的家长朋友们 ,您好 ,今天我们学习55-56课时 ,科学课Unit 4 Plants(1)</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主要学习内容如下:</w:t>
      </w:r>
    </w:p>
    <w:p>
      <w:pPr>
        <w:widowControl/>
        <w:numPr>
          <w:ilvl w:val="0"/>
          <w:numId w:val="14"/>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进一步学习What Do Plants Need? 植物的生长需求-Sunlight, Air, Water, Soil(Air), Space. (1)学习土壤的作用 ,给植物提供nutrients and water营养和水 . A plant</w:t>
      </w:r>
      <w:r>
        <w:rPr>
          <w:rFonts w:hint="default"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lang w:val="en-US" w:eastAsia="zh-CN"/>
        </w:rPr>
        <w:t>s roots take in water from the soil. (2)引导学生理解为什么植物生长需要space.The roots can get bigger. (3)理解一些植物的特殊性生长:Some plants do not grow in soil. 有一些植物不生长在土里 .They live and grow on other plants. 他们长在其他植物上 .Their roots take in rain and water from the air. 他们的根从空气中摄取雨水或水分 .</w:t>
      </w:r>
    </w:p>
    <w:p>
      <w:pPr>
        <w:widowControl/>
        <w:numPr>
          <w:ilvl w:val="0"/>
          <w:numId w:val="14"/>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学习How Do People Help Plants? 我们如何帮助植物生长:(1)We can water plants, or move them outdoor on rainy days.我们可以浇灌植物 ,或者雨天挪至户外 (2)We put plants by windows to help them get sunlight.挪至窗户附近帮助他们摄取阳光 .(3)We plant new ones to help them keep their seeds. 我们移植培育新的植物 ,保留种子 .</w:t>
      </w:r>
    </w:p>
    <w:p>
      <w:pPr>
        <w:widowControl/>
        <w:numPr>
          <w:ilvl w:val="0"/>
          <w:numId w:val="14"/>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进一步学习植物的生长部分What Are Some Parts of Plants:A Plants Makeup :(1)Taking Root根的作用:Supply plants with nutrients. 给植物提供营养 .(2)Stems Stand Tall 植物的茎的作用Stems take water from the roots. 从根部运送水分 .(3)Leaves at Work 叶子的作用 Leaves uses light, air, water. 叶子吸收光、空气和水分 .(4)Flowers, Seeds and Fruit花 ,种子和果实的作用 .Flowers make seeds.花可以做种子 . Seeds grow into fruits. 种子长成果实 .Fruits hold seeds. 果实承载种子 .</w:t>
      </w:r>
    </w:p>
    <w:p>
      <w:pPr>
        <w:widowControl/>
        <w:numPr>
          <w:ilvl w:val="0"/>
          <w:numId w:val="14"/>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简单了解A flower has thin, soft stem. 花茎很薄很软 .A tree has a thick woody stem. 树茎很粗很硬 .Leaves have different shapes and sizes.叶子有不同形状和尺寸 .</w:t>
      </w:r>
    </w:p>
    <w:p>
      <w:pPr>
        <w:widowControl/>
        <w:numPr>
          <w:ilvl w:val="0"/>
          <w:numId w:val="14"/>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Plant Power植物的作用 .(1)Plants can be Food植物可以做食物 .(2)Plants can make things.植物可以做东西:Mint can make toothpastes. 薄荷叶可以做牙膏；Flowers can make perfume.花朵可以做香水 . Woody stem can make homes.木头可以盖房子 .Plants can make medicines. 植物可以入药 .</w:t>
      </w:r>
    </w:p>
    <w:p>
      <w:pPr>
        <w:widowControl/>
        <w:numPr>
          <w:ilvl w:val="0"/>
          <w:numId w:val="14"/>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简单了解一些生词:prickly pear cactus仙人掌,, gooey 胶粘的, goo黏性物质 ,胶粘物质.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rPr>
          <w:rFonts w:asciiTheme="minorEastAsia" w:hAnsiTheme="minorEastAsia" w:eastAsiaTheme="minorEastAsia"/>
        </w:rPr>
      </w:pPr>
      <w:r>
        <w:rPr>
          <w:rFonts w:hint="eastAsia" w:cs="宋体" w:asciiTheme="minorEastAsia" w:hAnsiTheme="minorEastAsia" w:eastAsiaTheme="minorEastAsia"/>
          <w:b/>
          <w:color w:val="FF0000"/>
          <w:kern w:val="0"/>
          <w:sz w:val="24"/>
          <w:szCs w:val="24"/>
          <w:u w:val="single"/>
          <w:lang w:val="en-US" w:eastAsia="zh-CN"/>
        </w:rPr>
        <w:t>57</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58</w:t>
      </w:r>
      <w:r>
        <w:rPr>
          <w:rFonts w:hint="eastAsia" w:cs="宋体" w:asciiTheme="minorEastAsia" w:hAnsiTheme="minorEastAsia" w:eastAsiaTheme="minorEastAsia"/>
          <w:b/>
          <w:color w:val="FF0000"/>
          <w:kern w:val="0"/>
          <w:sz w:val="24"/>
          <w:szCs w:val="24"/>
          <w:u w:val="single"/>
        </w:rPr>
        <w:t>课时</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 ,您好 ,今天我们学习57-58课时Science Unit 4 Plants（2）.</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上课内容如下:</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1.复习植物的三大分类:Trees树, Shrubs灌木丛, Grasses草地</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2.学习不同植物的不同特征. Trees树的特征有: tall高, woody trunk坚硬的树干, many branches许多树枝, different leaves不同的树叶, long life寿命长. Shrubs灌木的特征有: shorter than trees比树矮, smaller, woody stems稍小的 ,坚硬的茎, smaller branches小树干, different leaves不同的树叶, long life寿命长. Grasses草丛的特征有: small plants小植物, soft stem柔软的茎, long thin leaves细长的叶子, short lives寿命短.</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3.了解了Flower花的特征: Flowers make a plant's seed花有植物的种子.Flowers can grow on small plants花长在小植物上. They can also grow on shrubs and trees花也长在灌木丛和树上. 了解cone球果 ,Cones hold seeds球果里有种子. Cones grow on trees球果长在树上.</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4.简单了解greenhouse温室, 温室有两种indoor house室内温室和outdoor greenhouse室外温室.</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5.生词有: venus flytrap捕蝇草, oak tree橡树, boxwood shrub黄杨灌木, ornamental grasses观赏草, hibiscus plant木槿花, pineconw松果</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59</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60</w:t>
      </w:r>
      <w:r>
        <w:rPr>
          <w:rFonts w:hint="eastAsia" w:cs="宋体" w:asciiTheme="minorEastAsia" w:hAnsiTheme="minorEastAsia" w:eastAsiaTheme="minorEastAsia"/>
          <w:b/>
          <w:color w:val="FF0000"/>
          <w:kern w:val="0"/>
          <w:sz w:val="24"/>
          <w:szCs w:val="24"/>
          <w:u w:val="single"/>
        </w:rPr>
        <w:t>课时</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亲爱的家长朋友们您好 ,今天我们学习61-62课时, Language Arts Unit 2 Lesson 10 (1)语文课 A Cupcake Party   主要学习内容如下:</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学习6个高频词:give, one, small, put, eat, take</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 生词:gift礼物, cupcake纸杯蛋糕, left左边, stump树桩</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 学习文章Flint and Scamp</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4. 引导孩子们回想文中的人物所做所说 .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61</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62</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今天我们学习61-62课时, Language Arts Unit 2 Lesson 10 (2)语文课 A Cupcake Party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主要学习内容如下:</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复习6个高频词:give, one, small, put, eat, take</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 生词:frosting糖霜, recipe食谱</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 学习At the Bakery. 简单学习如何做Frosting糖霜.</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4.学习Grammar语法: Preposition介词. 介词分为两种: Prepositions for when时间介词,有:before, after, on等. Prepositions for where方位介词, 有: beside, on, up, in等. 学会区分两种介词.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63</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64</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今天我们学习63-64课时,Science Unit 5 Environments 环境 主要学习5种动物的生存环境:</w:t>
      </w:r>
    </w:p>
    <w:p>
      <w:pPr>
        <w:widowControl/>
        <w:numPr>
          <w:ilvl w:val="0"/>
          <w:numId w:val="15"/>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Ocean海洋:Ocean are salty water.海洋是咸水 .Some living things live on the top layer of the ocean.有一些生物生活在海洋的表层 . Ocean is bigger than the sea. 洋比海大 .代表动物是jellyfish,代表植物是kelp巨型海藻；</w:t>
      </w:r>
    </w:p>
    <w:p>
      <w:pPr>
        <w:widowControl/>
        <w:numPr>
          <w:ilvl w:val="0"/>
          <w:numId w:val="15"/>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Rain Forest热带雨林: Rain forest gets a lot of rain. 热带雨林可以获得很多雨水 .Tall trees can block the sunshine. 高高的树木可以遮住阳光 .代表的动物有Monkeys, birds, leopard；</w:t>
      </w:r>
    </w:p>
    <w:p>
      <w:pPr>
        <w:widowControl/>
        <w:numPr>
          <w:ilvl w:val="0"/>
          <w:numId w:val="15"/>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Desert沙漠:Desert is dry and hot.沙漠又干又热 . It gets little rain. 沙漠少雨 .代表动物有Desert hare沙漠野兔, Gila monster毒蜥蜴, Cactus stores water in their thick stem.仙人掌在枝干部储存水分 .Other plants store water in the leaves. 其他一些植物将水分储存在叶子上 .代表植物Joshua Tree约书亚树（美洲）；</w:t>
      </w:r>
    </w:p>
    <w:p>
      <w:pPr>
        <w:widowControl/>
        <w:numPr>
          <w:ilvl w:val="0"/>
          <w:numId w:val="15"/>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Tundra冻原 ,苔原: Tundra is very cold.冻原很冷 . Plants grow close together near the ground.植物近地群生 . The plants are short.植物很矮 . Animals have thick furs to stay warm.动物有厚厚的体毛覆盖以便保暖 . 代表植物Arctic Flower北极花, 代表动物Arctic fox北极狐；</w:t>
      </w:r>
    </w:p>
    <w:p>
      <w:pPr>
        <w:widowControl/>
        <w:numPr>
          <w:ilvl w:val="0"/>
          <w:numId w:val="15"/>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Prairie大草原: Prairie is mostly dry.大草原一般很干 . There are a few kinds of trees and shrubs.树和灌木丛的种类不多 . Grasses are tall.草长得很高 . Large animals eat tall grasses. 大的动物吃高草 .Smaller animals live in the grasses. 小的动物在草里生存筑窝 .Cone flower金花菊, bison北美野牛, red-tailed hawk红尾鹰, prairie dog土拨鼠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科学课我们学习的比较多 ,这些我们以后每一年都会反复复习的 ,请您在家千万不要给宝贝儿翻译成中文理解哈~感谢您的配合！</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65</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66</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今天我们学习65-66课时,语文课Unit 3 Lesson 11(1) Sea Animals 学习海洋动物 .主要学习如下:</w:t>
      </w:r>
    </w:p>
    <w:p>
      <w:pPr>
        <w:widowControl/>
        <w:numPr>
          <w:ilvl w:val="0"/>
          <w:numId w:val="16"/>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学习了11种海洋动物 ,giant jellyfish巨型水母, clown fish小丑鱼, Stingray黄绍鱼, ghost pipefish鬼龙（剃刀鱼）, sea slug海里的一种软体海参, crab小螃蟹, penguins企鹅, California Sea Lions加州海狮, Sea Turtle海龟, Sea Star(也叫Starfish)海星,Moray eels海鳗 . 以及这些动物的习性；</w:t>
      </w:r>
    </w:p>
    <w:p>
      <w:pPr>
        <w:widowControl/>
        <w:numPr>
          <w:ilvl w:val="0"/>
          <w:numId w:val="16"/>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Phonics语音 ,学习-th发音 ,以及以-s, -es, -ed, -ing结尾的发音；</w:t>
      </w:r>
    </w:p>
    <w:p>
      <w:pPr>
        <w:widowControl/>
        <w:numPr>
          <w:ilvl w:val="0"/>
          <w:numId w:val="16"/>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学习一本小书 The Duck Nest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67</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68</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今天我们学习67-68课时,语文课Unit 3 Lesson 11(2) Water </w:t>
      </w:r>
    </w:p>
    <w:p>
      <w:pPr>
        <w:widowControl/>
        <w:numPr>
          <w:ilvl w:val="0"/>
          <w:numId w:val="17"/>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复习Bodies of water 五种水体: ocean, sea, river, lake, stream/pond;</w:t>
      </w:r>
    </w:p>
    <w:p>
      <w:pPr>
        <w:widowControl/>
        <w:numPr>
          <w:ilvl w:val="0"/>
          <w:numId w:val="17"/>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复习水的三种状态:solid-ice, snow, liquid-water, gas-vapor；</w:t>
      </w:r>
    </w:p>
    <w:p>
      <w:pPr>
        <w:widowControl/>
        <w:numPr>
          <w:ilvl w:val="0"/>
          <w:numId w:val="17"/>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学习一篇小文章 Water；</w:t>
      </w:r>
    </w:p>
    <w:p>
      <w:pPr>
        <w:widowControl/>
        <w:numPr>
          <w:ilvl w:val="0"/>
          <w:numId w:val="17"/>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学习语法 Proper Noun专有名词:专有名词有两个特征--Proper Noun begins with a capital letter. Proper Noun ends with a period；</w:t>
      </w:r>
    </w:p>
    <w:p>
      <w:pPr>
        <w:widowControl/>
        <w:numPr>
          <w:ilvl w:val="0"/>
          <w:numId w:val="17"/>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学习Writing写作:Describe an animal学习描述一种动物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69</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70</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今天我们学习69-70课时,科学课,复习学过的科学课的内容 ,主要学习内容如下:</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学习Tools to Explore: Ruler and Tape Measure尺 ,卷尺；Measuring Cup量杯；Balance天平；Thermometer温度计 ,引导孩子们用相应的工具解决实际问题；</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 复习科学家应具备的五大技能:Predict and Measure预测及测量；Classify and Communicate分类及沟通; Hypothesize and Plan an Investigation提出假设及写出科学研究计划; Infer and Draw Conclusions推理及写出结论; Make a Model and Sequence.写出模式及实验步骤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3.复习engineer工程师 ,三种工程师:robotics engineer机器人工程师, mechanical engineer机械工程师, civil engineer土木工程师.</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4.重点复习了动物的六大分类: Mammals哺乳类; Birds鸟类; Reptiles栖息类; Amphibians两栖类; Fish鱼类; Insects昆虫类.</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5.复习植物的分类: trees树, grass草, shrub灌木, flower花, cone球果.</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6.复习植物的生长部分:Roots, Stems, Leaves, flowers, Seeds and Fruit. 与Plant Power植物的作用</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7. 复习5大环境: rain forest雨林, tundra, desert沙漠, ocean海洋, prairie草原.</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具体关键句请参考之前发送的上课内容哦</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71</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72</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今天我们学习71-72课时,语文课Unit 3 Lesson 12(1) How Leopard Got his Spot?主要学习内容如下:</w:t>
      </w:r>
    </w:p>
    <w:p>
      <w:pPr>
        <w:widowControl/>
        <w:numPr>
          <w:ilvl w:val="0"/>
          <w:numId w:val="18"/>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学习8个高频词:brown, own, very, off, never, know, out, been.</w:t>
      </w:r>
    </w:p>
    <w:p>
      <w:pPr>
        <w:widowControl/>
        <w:numPr>
          <w:ilvl w:val="0"/>
          <w:numId w:val="18"/>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引导孩子说出Animals with spots带斑点的动物:dog, cow, ladybug, giraffe, deer. </w:t>
      </w:r>
    </w:p>
    <w:p>
      <w:pPr>
        <w:widowControl/>
        <w:numPr>
          <w:ilvl w:val="0"/>
          <w:numId w:val="18"/>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了解一些动物的习性:hyena土狼 ,zebra斑马 ,rhino犀牛 ,turtle海龟 ,leopard美洲豹；</w:t>
      </w:r>
    </w:p>
    <w:p>
      <w:pPr>
        <w:widowControl/>
        <w:numPr>
          <w:ilvl w:val="0"/>
          <w:numId w:val="18"/>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学习阅读技巧Sequence of Events事物的发展顺序: First,Next, Then, Last引导孩子们按照事物发展规律回忆故事情节；</w:t>
      </w:r>
    </w:p>
    <w:p>
      <w:pPr>
        <w:widowControl/>
        <w:numPr>
          <w:ilvl w:val="0"/>
          <w:numId w:val="18"/>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Phonics语音 ,学习-ch,-tch,还有</w:t>
      </w:r>
      <w:r>
        <w:rPr>
          <w:rFonts w:hint="default" w:cs="Calibri" w:asciiTheme="minorEastAsia" w:hAnsiTheme="minorEastAsia" w:eastAsiaTheme="minorEastAsia"/>
          <w:color w:val="000000"/>
          <w:kern w:val="0"/>
          <w:szCs w:val="21"/>
          <w:shd w:val="clear" w:color="auto" w:fill="FFFFFF"/>
          <w:lang w:val="en-US" w:eastAsia="zh-CN"/>
        </w:rPr>
        <w:t>’</w:t>
      </w:r>
      <w:r>
        <w:rPr>
          <w:rFonts w:hint="eastAsia" w:cs="Calibri" w:asciiTheme="minorEastAsia" w:hAnsiTheme="minorEastAsia" w:eastAsiaTheme="minorEastAsia"/>
          <w:color w:val="000000"/>
          <w:kern w:val="0"/>
          <w:szCs w:val="21"/>
          <w:shd w:val="clear" w:color="auto" w:fill="FFFFFF"/>
          <w:lang w:val="en-US" w:eastAsia="zh-CN"/>
        </w:rPr>
        <w:t>s的发音规律 .</w:t>
      </w: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73</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74</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今天我们学习73-74课时 ,Language Arts语文课 ,Unit 3 Lesson 12 (2)</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学习内容如下:</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学习I Read. Champs主要学习Digraph(两字母发一音): ch, tch.和 Possessive所有格形式.有ch音的单词有: champ, bench, chet, chat, such. 有tch音的单词有: catch, dutch.</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2.学习rain forest雨林的特征,学习雨林分为四层Four Layers,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(1)The Emergent Layer露生层 36米或以上 乔木 单独生长 ,较为分散 ,有板根支撑 ,须面对蒸腾作用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(2)Canopy Layer树冠层 21-35米  树冠横向生长 ,形成连续的一层 ,吸收了雨林中7成阳光和8成雨水;幼树层 11-20米 年幼树木 树干较幼 ,树冠呈椭圆形；依靠林中少量的阳光生长  block the sunlight遮住阳光; </w:t>
      </w:r>
    </w:p>
    <w:p>
      <w:pPr>
        <w:widowControl/>
        <w:numPr>
          <w:ilvl w:val="0"/>
          <w:numId w:val="19"/>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Understory layer灌木层 6-10米 蕨、丛木、灌木 多为耐荫性植物; </w:t>
      </w:r>
    </w:p>
    <w:p>
      <w:pPr>
        <w:widowControl/>
        <w:numPr>
          <w:ilvl w:val="0"/>
          <w:numId w:val="19"/>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Forest Floor地面层 0-5米 小植物如苔藓和地衣 几乎黑暗一片；不连续和茂盛；只在河边和林地的边缘 ,才会较茂盛 .shady背荫: no sunlight没有阳光, brown棕色的.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3.生活在这些层次里的动物分别里: Canopy layer: eagle老鹰, sloth树懒, monkey猴子, toucan巨嘴鸟; Understory layer: frogs青蛙, birds鸟, snakes蛇; forest floor: tapirs貘, jaguar美洲豹, beetle甲壳虫, ant蚂蚁, anteater食蚁兽</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4.了解一个小知识Anteaters can eat thirty thousand insects one day.食蚁兽一天能吃3万个昆虫.</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5.学习map的概念,学习全球范围内雨林的分布情况.简单了解全球七大洲: Asia亚洲, Australia澳洲, Africa非洲, North America北美洲, South America南美洲, Antarctica南极洲</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6.学习Proper noun专有名词, 能够区分proper noun和 common noun普通名词.</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7.学习write in order按顺序写作, 学会用纸折出一种leopard.</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75</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76</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亲爱的家长朋友们 ,您好 ,今天我们学习75-76课时 ,Math数学课: Length</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学习内容如下:</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学习了形容词的不同程度:</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long, longer, longest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tall, taller, tallest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short, shorter, shortest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close, closer, closest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2.学习了体育项目 far jumping跳远 ,区别于high jumping跳高.</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3.学习测量的工具:ruler尺子, tape measure卷尺. 学习测量的单位:inch英寸, centimeter厘米.了解有一种动物叫inchworm尺蠖</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4.引导孩子们理解 ,生活中没有测量工具时 ,还可以用脚来测量:one footprint, two footprints.</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5.学习的生词有: compare比较, table top桌面, length长度, footprint脚印, light bulb灯泡</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本节课的关键句是</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What is the length of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The length of ... is ... inches/ centimeters</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77</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78</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今天我们学习77-78课时 ,Language Arts语文课 ,Unit 3 Lesson 13 (1)Four Seasons</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学习内容如下:</w:t>
      </w:r>
    </w:p>
    <w:p>
      <w:pPr>
        <w:widowControl/>
        <w:numPr>
          <w:ilvl w:val="0"/>
          <w:numId w:val="2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学习8个高频词:green, yellow, grow, open, fall, new, down, goes；</w:t>
      </w:r>
    </w:p>
    <w:p>
      <w:pPr>
        <w:widowControl/>
        <w:numPr>
          <w:ilvl w:val="0"/>
          <w:numId w:val="2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学习文章Four Seasons;</w:t>
      </w:r>
    </w:p>
    <w:p>
      <w:pPr>
        <w:widowControl/>
        <w:numPr>
          <w:ilvl w:val="0"/>
          <w:numId w:val="2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学习阅读技巧:Cause and Effect ,简单理解因果逻辑关系；</w:t>
      </w:r>
    </w:p>
    <w:p>
      <w:pPr>
        <w:widowControl/>
        <w:numPr>
          <w:ilvl w:val="0"/>
          <w:numId w:val="2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学习Phonics语音:-sh, -wh, -ph的发音；</w:t>
      </w:r>
    </w:p>
    <w:p>
      <w:pPr>
        <w:widowControl/>
        <w:numPr>
          <w:ilvl w:val="0"/>
          <w:numId w:val="2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学习小文章:Ralph Goes to Camp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79</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80</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今天我们学习79-80课时 ,Language Arts语文课 ,Unit 3 Lesson 13 (2)Four Seasons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主要学习内容如下:</w:t>
      </w:r>
    </w:p>
    <w:p>
      <w:pPr>
        <w:widowControl/>
        <w:numPr>
          <w:ilvl w:val="0"/>
          <w:numId w:val="21"/>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学习文体Poetry；</w:t>
      </w:r>
    </w:p>
    <w:p>
      <w:pPr>
        <w:widowControl/>
        <w:numPr>
          <w:ilvl w:val="0"/>
          <w:numId w:val="21"/>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学习拟声词Onomatopoeia: boom, wow, splish, splash等；</w:t>
      </w:r>
    </w:p>
    <w:p>
      <w:pPr>
        <w:widowControl/>
        <w:numPr>
          <w:ilvl w:val="0"/>
          <w:numId w:val="21"/>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学习生词:drift, scrunch, crunch, brittle ice, underneath；</w:t>
      </w:r>
    </w:p>
    <w:p>
      <w:pPr>
        <w:widowControl/>
        <w:numPr>
          <w:ilvl w:val="0"/>
          <w:numId w:val="21"/>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复习rhyming words同根词；</w:t>
      </w:r>
    </w:p>
    <w:p>
      <w:pPr>
        <w:widowControl/>
        <w:numPr>
          <w:ilvl w:val="0"/>
          <w:numId w:val="21"/>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学习语法Subjects and Verbs Agreement主谓一致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81</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82</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 ,您好 ,今天我们学习81-82课时 ,HSP科学课. Unit 6 Our Earth Lesson 1-4</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学习内容如下</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简单了解The Great Sphinx狮身人面像 ,It has human head and lion body.它有着人类的脑袋与狮子的身体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2.学习自然界的资源,有: air空气, water水, plants and animals动植物, rocks岩石, soil土壤.</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3.学习Air的特征与用途: We breathe air. Wind is moving air(hang glider). We can change wind into energy (light and heat).我我们需要呼吸空气, 风是移动的空气(悬挂式滑翔机利用风来飞行), 我们能把风能转化为光能与热能.</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4.学习water的特征与用途: We use water to wash/clean...我们用水来清洁. We drink water我们需要喝水. Boats/ ships sail on water船在水上航行. We water plants我们需要浇灌植物.</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5.学习plants and animals的特征与用途: We use them to make food, clothes and other things we need.我们用动植物来做成食物 ,衣物与其他物品.比如说 We make socks from cotton我们用棉花做袜子. We make wood toy from tree我们用树做木制玩具. We make food (ketchup) from tomatoes我们用西红柿做食物(番茄酱). We make a sweater from a sheep's wool我们用羊毛做毛衣. We make cheese from a cow's milk我们用牛奶做奶酪. We get eggs from a hen我们从母鸡处得到鸡蛋.</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6.学习rock的特征与用途: We use rocks to build things我们用岩石搭建筑. Rocks may be different colors, shapes and sizes岩石的颜色形状大小都各有不同.</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7.学习soil的特征与用途: Soil is the top layer of Earth土壤是地表的最顶层. We use soil to grow plants我们在泥土上种植物. We use soil to make bricks我们将泥土制成砖. Bits of rocks and dead plants and animals form soil.岩石与动植物尸体的小块组成了土壤.</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83</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84</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今天我们学习83-84课时 ,Language Arts语文课 ,Unit 3 Lesson 14 (1)The Big Race </w:t>
      </w:r>
    </w:p>
    <w:p>
      <w:pPr>
        <w:widowControl/>
        <w:numPr>
          <w:ilvl w:val="0"/>
          <w:numId w:val="22"/>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学习8个高频词:two, into, three, starts, over, four, five, watch;</w:t>
      </w:r>
    </w:p>
    <w:p>
      <w:pPr>
        <w:widowControl/>
        <w:numPr>
          <w:ilvl w:val="0"/>
          <w:numId w:val="22"/>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学习生词:slow down, cottontail兔子的一个种类 ,lane, Roadrunner一种鸟 ,rat, hay, trip over, rake；</w:t>
      </w:r>
    </w:p>
    <w:p>
      <w:pPr>
        <w:widowControl/>
        <w:numPr>
          <w:ilvl w:val="0"/>
          <w:numId w:val="22"/>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学习阅读技巧:Conclusion and Details 引导孩子们理解文章的细节和结论；</w:t>
      </w:r>
    </w:p>
    <w:p>
      <w:pPr>
        <w:widowControl/>
        <w:numPr>
          <w:ilvl w:val="0"/>
          <w:numId w:val="22"/>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学习文体Fantasy ,简单了解什么是Fantasy;</w:t>
      </w:r>
    </w:p>
    <w:p>
      <w:pPr>
        <w:widowControl/>
        <w:numPr>
          <w:ilvl w:val="0"/>
          <w:numId w:val="22"/>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语音:long a-e发音 ,soft C和hard C的发音 ,-dge的发音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85</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86</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 ,您好 ,今天我们学习85-86课时Language语文课, Unit 3 Lesson 14 (2)The Olympic</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主要学习内容如下:</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学习I Read 中的Phonics发音. long /a/ sound,  /c/, /dge/.</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2.学习文章中的text focus: caption字幕</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3.学习文章The Olympic Games奥运会. 主要学习三个运动员, 学习了三个运动员分别来自于New York, Los Angles in California, Atlanta in Georgia. 学习了三位运动员从事的运动项目分别是a speed skater速度滑冰, run in races and long jumping赛跑和跳远, vault撑杆跳.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4.了解奖牌: gold medal金牌, silver medal银牌, browze medal铜牌.</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5.了解了奥运会中一些体育项目: archery射箭, beach volleyball沙滩排球, equestrian马术, tennis网球, triathlon铁人三项, shooting射击, fencing击剑, sailing帆船, wrestling摔跤, handball手球, trampoline蹦床等</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6.学习语法tense时态.学习过去式时动词的变化学习了规则动词与不规则动词的变化. 规则动词: watch-watched, play-played, 规则动词: see-saw, do-did, drink-drank, eat-ate, go-went, come-came, read-read</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87</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88</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今天我们学习87-88课时 ,Science Unit 5 Our Earth Lesson 2 The Food Chain and Terrarium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学习内容如下:</w:t>
      </w:r>
    </w:p>
    <w:p>
      <w:pPr>
        <w:widowControl/>
        <w:numPr>
          <w:ilvl w:val="0"/>
          <w:numId w:val="23"/>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学习Food Chain的概念: A food chain shows how energy moves from plants to animals. </w:t>
      </w:r>
    </w:p>
    <w:p>
      <w:pPr>
        <w:widowControl/>
        <w:numPr>
          <w:ilvl w:val="0"/>
          <w:numId w:val="23"/>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引导孩子们学习一个食物链案例:The grass uses sunlight to make food. The cricket eats the grass. The toad eats the cricket. </w:t>
      </w:r>
    </w:p>
    <w:p>
      <w:pPr>
        <w:widowControl/>
        <w:numPr>
          <w:ilvl w:val="0"/>
          <w:numId w:val="23"/>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 xml:space="preserve">引导孩子们学习What is a terrarium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89</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90</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今天我们学习89-90课时 ,Language Arts语文课 ,Unit 3 Lesson 15 (1) Animal Groups</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学习内容如下:</w:t>
      </w:r>
    </w:p>
    <w:p>
      <w:pPr>
        <w:widowControl/>
        <w:numPr>
          <w:ilvl w:val="0"/>
          <w:numId w:val="24"/>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学习六个高频词汇: bird, fly, both, long, eyes, or, those, walk.</w:t>
      </w:r>
    </w:p>
    <w:p>
      <w:pPr>
        <w:widowControl/>
        <w:numPr>
          <w:ilvl w:val="0"/>
          <w:numId w:val="24"/>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学习compare和contrast. When you compare, tell how things are the same.比较是表明事物的相同之处 . When you contrast, tell how things are different. 对比是表明事物的不同之处 .</w:t>
      </w:r>
    </w:p>
    <w:p>
      <w:pPr>
        <w:widowControl/>
        <w:numPr>
          <w:ilvl w:val="0"/>
          <w:numId w:val="24"/>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引导孩子们理解Animals on the Move动物的行动方式: crawl爬行 ,swim游泳, fly飞, walk行走, run跑, jump跳, hop跳, dive潜水；</w:t>
      </w:r>
    </w:p>
    <w:p>
      <w:pPr>
        <w:widowControl/>
        <w:numPr>
          <w:ilvl w:val="0"/>
          <w:numId w:val="24"/>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引导孩子们学习动物的分类:fish鱼, reptiles爬行动物, amphibians两栖动物, birds鸟类, mammals哺乳动物 每种动物的描述详见课文 课堂上我们做了一个表格引导孩子们理解每种动物的live生存环境, covered with体表覆盖物, can do行动方式, have特征, Special Example特例；</w:t>
      </w:r>
    </w:p>
    <w:p>
      <w:pPr>
        <w:widowControl/>
        <w:numPr>
          <w:ilvl w:val="0"/>
          <w:numId w:val="24"/>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引导孩子们理解一些特例动物:Bats are mammals that are able to fly. Snake is a reptile that slide. Ostrich is a bird that can run, it cannot fly.Penguin is a bird that can swim, it cannot fly, either .</w:t>
      </w:r>
    </w:p>
    <w:p>
      <w:pPr>
        <w:widowControl/>
        <w:numPr>
          <w:ilvl w:val="0"/>
          <w:numId w:val="24"/>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 xml:space="preserve"> 学习语音:long i-e, digraph wr和mb的发音</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91</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92</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ind w:left="210" w:hanging="210" w:hangingChars="100"/>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今天我们学习91-92课时 ,Language Arts语文课 ,Unit 3 Lesson 15 (1) Animal Groups</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学习内容如下:</w:t>
      </w:r>
    </w:p>
    <w:p>
      <w:pPr>
        <w:widowControl/>
        <w:numPr>
          <w:ilvl w:val="0"/>
          <w:numId w:val="25"/>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学习小书Animals Group. 主要学习五种动物: Fish鱼类, Reptile爬行动物, Amphibian两栖动物, Bird鸟类, Mammal哺乳动物.</w:t>
      </w:r>
    </w:p>
    <w:p>
      <w:pPr>
        <w:widowControl/>
        <w:numPr>
          <w:ilvl w:val="0"/>
          <w:numId w:val="25"/>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学习长文章Animals Picnic,学习文体:play话剧</w:t>
      </w:r>
    </w:p>
    <w:p>
      <w:pPr>
        <w:widowControl/>
        <w:numPr>
          <w:ilvl w:val="0"/>
          <w:numId w:val="25"/>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r>
        <w:rPr>
          <w:rFonts w:hint="eastAsia" w:cs="Calibri" w:asciiTheme="minorEastAsia" w:hAnsiTheme="minorEastAsia" w:eastAsiaTheme="minorEastAsia"/>
          <w:color w:val="0000FF"/>
          <w:kern w:val="0"/>
          <w:szCs w:val="21"/>
          <w:shd w:val="clear" w:color="auto" w:fill="FFFFFF"/>
          <w:lang w:val="en-US" w:eastAsia="zh-CN"/>
        </w:rPr>
        <w:t>学习语法be动词: is, am, are用于现在时 ,was, were用于过去时</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FF"/>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93</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94</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亲爱的家长朋友们 ,您好 ,今天我们学习93-94课时 ,Math数学课: weight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学习内容如下:</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1. 学习了形容词的不同程度:</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heavy, heavier, heaviest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light, lighter, lightest</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2.学习测量重量的工具:pan balance架盘天平, spring balance弹簧秤</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3.学会根据物品的重量进行分类. five blocks or less小于或等于5个积木; more than five block大于5个积木</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4.学习的生词有: package包裹, post office worker邮局工作人员, pan托盘, empty空的, shelf架子, label标签, bell钟声</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本节课的关键句是</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What is the weight of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The weight of ... is ... blocks</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p>
      <w:pPr>
        <w:widowControl/>
        <w:numPr>
          <w:ilvl w:val="0"/>
          <w:numId w:val="0"/>
        </w:numPr>
        <w:shd w:val="clear" w:color="auto" w:fill="FFFFFF"/>
        <w:spacing w:line="315" w:lineRule="atLeast"/>
        <w:rPr>
          <w:rFonts w:hint="eastAsia" w:cs="Calibri" w:asciiTheme="minorEastAsia" w:hAnsiTheme="minorEastAsia" w:eastAsiaTheme="minorEastAsia"/>
          <w:color w:val="000000"/>
          <w:kern w:val="0"/>
          <w:szCs w:val="21"/>
          <w:shd w:val="clear" w:color="auto" w:fill="FFFFFF"/>
          <w:lang w:val="en-US" w:eastAsia="zh-CN"/>
        </w:rPr>
      </w:pPr>
      <w:r>
        <w:rPr>
          <w:rFonts w:hint="eastAsia" w:cs="宋体" w:asciiTheme="minorEastAsia" w:hAnsiTheme="minorEastAsia" w:eastAsiaTheme="minorEastAsia"/>
          <w:b/>
          <w:color w:val="FF0000"/>
          <w:kern w:val="0"/>
          <w:sz w:val="24"/>
          <w:szCs w:val="24"/>
          <w:u w:val="single"/>
          <w:lang w:val="en-US" w:eastAsia="zh-CN"/>
        </w:rPr>
        <w:t>95</w:t>
      </w:r>
      <w:r>
        <w:rPr>
          <w:rFonts w:hint="eastAsia" w:cs="宋体" w:asciiTheme="minorEastAsia" w:hAnsiTheme="minorEastAsia" w:eastAsiaTheme="minorEastAsia"/>
          <w:b/>
          <w:color w:val="FF0000"/>
          <w:kern w:val="0"/>
          <w:sz w:val="24"/>
          <w:szCs w:val="24"/>
          <w:u w:val="single"/>
        </w:rPr>
        <w:t>-</w:t>
      </w:r>
      <w:r>
        <w:rPr>
          <w:rFonts w:hint="eastAsia" w:cs="宋体" w:asciiTheme="minorEastAsia" w:hAnsiTheme="minorEastAsia" w:eastAsiaTheme="minorEastAsia"/>
          <w:b/>
          <w:color w:val="FF0000"/>
          <w:kern w:val="0"/>
          <w:sz w:val="24"/>
          <w:szCs w:val="24"/>
          <w:u w:val="single"/>
          <w:lang w:val="en-US" w:eastAsia="zh-CN"/>
        </w:rPr>
        <w:t>96</w:t>
      </w:r>
      <w:r>
        <w:rPr>
          <w:rFonts w:hint="eastAsia" w:cs="宋体" w:asciiTheme="minorEastAsia" w:hAnsiTheme="minorEastAsia" w:eastAsiaTheme="minorEastAsia"/>
          <w:b/>
          <w:color w:val="FF0000"/>
          <w:kern w:val="0"/>
          <w:sz w:val="24"/>
          <w:szCs w:val="24"/>
          <w:u w:val="single"/>
        </w:rPr>
        <w:t>课时</w:t>
      </w:r>
      <w:r>
        <w:rPr>
          <w:rFonts w:hint="eastAsia" w:cs="Calibri" w:asciiTheme="minorEastAsia" w:hAnsiTheme="minorEastAsia" w:eastAsiaTheme="minorEastAsia"/>
          <w:color w:val="000000"/>
          <w:kern w:val="0"/>
          <w:szCs w:val="21"/>
          <w:shd w:val="clear" w:color="auto" w:fill="FFFFFF"/>
          <w:lang w:val="en-US" w:eastAsia="zh-CN"/>
        </w:rPr>
        <w:t>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今天我们学习95-96课时 ,期中复习课 ,主要上课内容如下:</w:t>
      </w:r>
    </w:p>
    <w:p>
      <w:pPr>
        <w:widowControl/>
        <w:numPr>
          <w:ilvl w:val="0"/>
          <w:numId w:val="26"/>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复习这半年学过的课程内容；</w:t>
      </w:r>
    </w:p>
    <w:p>
      <w:pPr>
        <w:widowControl/>
        <w:numPr>
          <w:ilvl w:val="0"/>
          <w:numId w:val="26"/>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r>
        <w:rPr>
          <w:rFonts w:hint="eastAsia" w:cs="Calibri" w:asciiTheme="minorEastAsia" w:hAnsiTheme="minorEastAsia" w:eastAsiaTheme="minorEastAsia"/>
          <w:color w:val="000000"/>
          <w:kern w:val="0"/>
          <w:szCs w:val="21"/>
          <w:shd w:val="clear" w:color="auto" w:fill="FFFFFF"/>
          <w:lang w:val="en-US" w:eastAsia="zh-CN"/>
        </w:rPr>
        <w:t>期中测试 .</w:t>
      </w:r>
    </w:p>
    <w:p>
      <w:pPr>
        <w:widowControl/>
        <w:numPr>
          <w:ilvl w:val="0"/>
          <w:numId w:val="0"/>
        </w:numPr>
        <w:shd w:val="clear" w:color="auto" w:fill="FFFFFF"/>
        <w:spacing w:line="315" w:lineRule="atLeast"/>
        <w:jc w:val="both"/>
        <w:rPr>
          <w:rFonts w:hint="eastAsia" w:cs="Calibri" w:asciiTheme="minorEastAsia" w:hAnsiTheme="minorEastAsia" w:eastAsiaTheme="minorEastAsia"/>
          <w:color w:val="000000"/>
          <w:kern w:val="0"/>
          <w:szCs w:val="21"/>
          <w:shd w:val="clear" w:color="auto" w:fill="FFFFFF"/>
          <w:lang w:val="en-US" w:eastAsia="zh-CN"/>
        </w:rPr>
      </w:pPr>
    </w:p>
    <w:sectPr>
      <w:footerReference r:id="rId3" w:type="default"/>
      <w:pgSz w:w="10319" w:h="14571"/>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27</w:t>
    </w:r>
    <w:r>
      <w:rPr>
        <w:lang w:val="zh-CN"/>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decimal"/>
      <w:suff w:val="nothing"/>
      <w:lvlText w:val="%1）"/>
      <w:lvlJc w:val="left"/>
    </w:lvl>
  </w:abstractNum>
  <w:abstractNum w:abstractNumId="1">
    <w:nsid w:val="00000007"/>
    <w:multiLevelType w:val="multilevel"/>
    <w:tmpl w:val="000000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9"/>
    <w:multiLevelType w:val="multilevel"/>
    <w:tmpl w:val="000000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02DA140F"/>
    <w:multiLevelType w:val="multilevel"/>
    <w:tmpl w:val="02DA14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2F50E62"/>
    <w:multiLevelType w:val="multilevel"/>
    <w:tmpl w:val="02F50E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5BF2F4E"/>
    <w:multiLevelType w:val="multilevel"/>
    <w:tmpl w:val="05BF2F4E"/>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6">
    <w:nsid w:val="086E0305"/>
    <w:multiLevelType w:val="multilevel"/>
    <w:tmpl w:val="086E03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97D7480"/>
    <w:multiLevelType w:val="multilevel"/>
    <w:tmpl w:val="197D74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2166D4F"/>
    <w:multiLevelType w:val="multilevel"/>
    <w:tmpl w:val="22166D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ED315D0"/>
    <w:multiLevelType w:val="multilevel"/>
    <w:tmpl w:val="2ED315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183CBE"/>
    <w:multiLevelType w:val="multilevel"/>
    <w:tmpl w:val="3B183C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8CB457D"/>
    <w:multiLevelType w:val="singleLevel"/>
    <w:tmpl w:val="58CB457D"/>
    <w:lvl w:ilvl="0" w:tentative="0">
      <w:start w:val="1"/>
      <w:numFmt w:val="decimal"/>
      <w:suff w:val="space"/>
      <w:lvlText w:val="%1."/>
      <w:lvlJc w:val="left"/>
    </w:lvl>
  </w:abstractNum>
  <w:abstractNum w:abstractNumId="12">
    <w:nsid w:val="58CB4B70"/>
    <w:multiLevelType w:val="singleLevel"/>
    <w:tmpl w:val="58CB4B70"/>
    <w:lvl w:ilvl="0" w:tentative="0">
      <w:start w:val="1"/>
      <w:numFmt w:val="decimal"/>
      <w:suff w:val="space"/>
      <w:lvlText w:val="%1."/>
      <w:lvlJc w:val="left"/>
    </w:lvl>
  </w:abstractNum>
  <w:abstractNum w:abstractNumId="13">
    <w:nsid w:val="58E4D849"/>
    <w:multiLevelType w:val="singleLevel"/>
    <w:tmpl w:val="58E4D849"/>
    <w:lvl w:ilvl="0" w:tentative="0">
      <w:start w:val="1"/>
      <w:numFmt w:val="decimal"/>
      <w:suff w:val="space"/>
      <w:lvlText w:val="%1."/>
      <w:lvlJc w:val="left"/>
    </w:lvl>
  </w:abstractNum>
  <w:abstractNum w:abstractNumId="14">
    <w:nsid w:val="58FEF075"/>
    <w:multiLevelType w:val="singleLevel"/>
    <w:tmpl w:val="58FEF075"/>
    <w:lvl w:ilvl="0" w:tentative="0">
      <w:start w:val="1"/>
      <w:numFmt w:val="decimal"/>
      <w:suff w:val="nothing"/>
      <w:lvlText w:val="%1."/>
      <w:lvlJc w:val="left"/>
    </w:lvl>
  </w:abstractNum>
  <w:abstractNum w:abstractNumId="15">
    <w:nsid w:val="58FEF10D"/>
    <w:multiLevelType w:val="singleLevel"/>
    <w:tmpl w:val="58FEF10D"/>
    <w:lvl w:ilvl="0" w:tentative="0">
      <w:start w:val="1"/>
      <w:numFmt w:val="decimal"/>
      <w:suff w:val="space"/>
      <w:lvlText w:val="%1."/>
      <w:lvlJc w:val="left"/>
    </w:lvl>
  </w:abstractNum>
  <w:abstractNum w:abstractNumId="16">
    <w:nsid w:val="58FEF21C"/>
    <w:multiLevelType w:val="singleLevel"/>
    <w:tmpl w:val="58FEF21C"/>
    <w:lvl w:ilvl="0" w:tentative="0">
      <w:start w:val="1"/>
      <w:numFmt w:val="decimal"/>
      <w:suff w:val="space"/>
      <w:lvlText w:val="%1."/>
      <w:lvlJc w:val="left"/>
    </w:lvl>
  </w:abstractNum>
  <w:abstractNum w:abstractNumId="17">
    <w:nsid w:val="58FEF55C"/>
    <w:multiLevelType w:val="singleLevel"/>
    <w:tmpl w:val="58FEF55C"/>
    <w:lvl w:ilvl="0" w:tentative="0">
      <w:start w:val="3"/>
      <w:numFmt w:val="decimal"/>
      <w:suff w:val="nothing"/>
      <w:lvlText w:val="(%1)"/>
      <w:lvlJc w:val="left"/>
    </w:lvl>
  </w:abstractNum>
  <w:abstractNum w:abstractNumId="18">
    <w:nsid w:val="58FEF5BA"/>
    <w:multiLevelType w:val="singleLevel"/>
    <w:tmpl w:val="58FEF5BA"/>
    <w:lvl w:ilvl="0" w:tentative="0">
      <w:start w:val="1"/>
      <w:numFmt w:val="decimal"/>
      <w:suff w:val="space"/>
      <w:lvlText w:val="%1."/>
      <w:lvlJc w:val="left"/>
    </w:lvl>
  </w:abstractNum>
  <w:abstractNum w:abstractNumId="19">
    <w:nsid w:val="59675ADE"/>
    <w:multiLevelType w:val="singleLevel"/>
    <w:tmpl w:val="59675ADE"/>
    <w:lvl w:ilvl="0" w:tentative="0">
      <w:start w:val="1"/>
      <w:numFmt w:val="decimal"/>
      <w:suff w:val="space"/>
      <w:lvlText w:val="%1."/>
      <w:lvlJc w:val="left"/>
    </w:lvl>
  </w:abstractNum>
  <w:abstractNum w:abstractNumId="20">
    <w:nsid w:val="59675BB2"/>
    <w:multiLevelType w:val="singleLevel"/>
    <w:tmpl w:val="59675BB2"/>
    <w:lvl w:ilvl="0" w:tentative="0">
      <w:start w:val="1"/>
      <w:numFmt w:val="decimal"/>
      <w:suff w:val="space"/>
      <w:lvlText w:val="%1."/>
      <w:lvlJc w:val="left"/>
    </w:lvl>
  </w:abstractNum>
  <w:abstractNum w:abstractNumId="21">
    <w:nsid w:val="59675CB3"/>
    <w:multiLevelType w:val="singleLevel"/>
    <w:tmpl w:val="59675CB3"/>
    <w:lvl w:ilvl="0" w:tentative="0">
      <w:start w:val="1"/>
      <w:numFmt w:val="decimal"/>
      <w:suff w:val="space"/>
      <w:lvlText w:val="%1."/>
      <w:lvlJc w:val="left"/>
    </w:lvl>
  </w:abstractNum>
  <w:abstractNum w:abstractNumId="22">
    <w:nsid w:val="596760BE"/>
    <w:multiLevelType w:val="singleLevel"/>
    <w:tmpl w:val="596760BE"/>
    <w:lvl w:ilvl="0" w:tentative="0">
      <w:start w:val="1"/>
      <w:numFmt w:val="decimal"/>
      <w:suff w:val="space"/>
      <w:lvlText w:val="%1."/>
      <w:lvlJc w:val="left"/>
    </w:lvl>
  </w:abstractNum>
  <w:abstractNum w:abstractNumId="23">
    <w:nsid w:val="59E9DEB1"/>
    <w:multiLevelType w:val="singleLevel"/>
    <w:tmpl w:val="59E9DEB1"/>
    <w:lvl w:ilvl="0" w:tentative="0">
      <w:start w:val="1"/>
      <w:numFmt w:val="decimal"/>
      <w:suff w:val="space"/>
      <w:lvlText w:val="%1."/>
      <w:lvlJc w:val="left"/>
    </w:lvl>
  </w:abstractNum>
  <w:abstractNum w:abstractNumId="24">
    <w:nsid w:val="59E9DEDC"/>
    <w:multiLevelType w:val="singleLevel"/>
    <w:tmpl w:val="59E9DEDC"/>
    <w:lvl w:ilvl="0" w:tentative="0">
      <w:start w:val="1"/>
      <w:numFmt w:val="decimal"/>
      <w:suff w:val="space"/>
      <w:lvlText w:val="%1."/>
      <w:lvlJc w:val="left"/>
    </w:lvl>
  </w:abstractNum>
  <w:abstractNum w:abstractNumId="25">
    <w:nsid w:val="68FC5C0B"/>
    <w:multiLevelType w:val="multilevel"/>
    <w:tmpl w:val="68FC5C0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8"/>
  </w:num>
  <w:num w:numId="3">
    <w:abstractNumId w:val="5"/>
  </w:num>
  <w:num w:numId="4">
    <w:abstractNumId w:val="1"/>
  </w:num>
  <w:num w:numId="5">
    <w:abstractNumId w:val="3"/>
  </w:num>
  <w:num w:numId="6">
    <w:abstractNumId w:val="2"/>
  </w:num>
  <w:num w:numId="7">
    <w:abstractNumId w:val="10"/>
  </w:num>
  <w:num w:numId="8">
    <w:abstractNumId w:val="25"/>
  </w:num>
  <w:num w:numId="9">
    <w:abstractNumId w:val="9"/>
  </w:num>
  <w:num w:numId="10">
    <w:abstractNumId w:val="7"/>
  </w:num>
  <w:num w:numId="11">
    <w:abstractNumId w:val="6"/>
  </w:num>
  <w:num w:numId="12">
    <w:abstractNumId w:val="4"/>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20"/>
  </w:num>
  <w:num w:numId="22">
    <w:abstractNumId w:val="19"/>
  </w:num>
  <w:num w:numId="23">
    <w:abstractNumId w:val="21"/>
  </w:num>
  <w:num w:numId="24">
    <w:abstractNumId w:val="23"/>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55A2F"/>
    <w:rsid w:val="00014837"/>
    <w:rsid w:val="000C6E28"/>
    <w:rsid w:val="00134BF3"/>
    <w:rsid w:val="001D0ECD"/>
    <w:rsid w:val="001D30A4"/>
    <w:rsid w:val="001D5AE3"/>
    <w:rsid w:val="001E3250"/>
    <w:rsid w:val="001F6ED8"/>
    <w:rsid w:val="00205738"/>
    <w:rsid w:val="00210169"/>
    <w:rsid w:val="002A1A83"/>
    <w:rsid w:val="002D79D9"/>
    <w:rsid w:val="003404FB"/>
    <w:rsid w:val="003667D2"/>
    <w:rsid w:val="003B1C3C"/>
    <w:rsid w:val="003D52E1"/>
    <w:rsid w:val="003E44E2"/>
    <w:rsid w:val="003E723E"/>
    <w:rsid w:val="003F4F36"/>
    <w:rsid w:val="00404EB4"/>
    <w:rsid w:val="00413ED3"/>
    <w:rsid w:val="004B78C6"/>
    <w:rsid w:val="00530343"/>
    <w:rsid w:val="00530BA5"/>
    <w:rsid w:val="005340D6"/>
    <w:rsid w:val="005468E8"/>
    <w:rsid w:val="00571D5F"/>
    <w:rsid w:val="005B5670"/>
    <w:rsid w:val="005B723C"/>
    <w:rsid w:val="005C7DCE"/>
    <w:rsid w:val="005F5816"/>
    <w:rsid w:val="00626D81"/>
    <w:rsid w:val="0067480F"/>
    <w:rsid w:val="00681574"/>
    <w:rsid w:val="00697880"/>
    <w:rsid w:val="006A632A"/>
    <w:rsid w:val="006A7515"/>
    <w:rsid w:val="006B2873"/>
    <w:rsid w:val="006C70D0"/>
    <w:rsid w:val="006D4E51"/>
    <w:rsid w:val="007378B4"/>
    <w:rsid w:val="00755AF3"/>
    <w:rsid w:val="00775705"/>
    <w:rsid w:val="007925F5"/>
    <w:rsid w:val="007D2347"/>
    <w:rsid w:val="007E7192"/>
    <w:rsid w:val="008334F7"/>
    <w:rsid w:val="00863CC5"/>
    <w:rsid w:val="00870A06"/>
    <w:rsid w:val="00893721"/>
    <w:rsid w:val="008B2936"/>
    <w:rsid w:val="008F5493"/>
    <w:rsid w:val="008F7135"/>
    <w:rsid w:val="00931128"/>
    <w:rsid w:val="0094427C"/>
    <w:rsid w:val="009517CB"/>
    <w:rsid w:val="009850DD"/>
    <w:rsid w:val="00A2755C"/>
    <w:rsid w:val="00A34F13"/>
    <w:rsid w:val="00A8153D"/>
    <w:rsid w:val="00B31A20"/>
    <w:rsid w:val="00B47CE7"/>
    <w:rsid w:val="00B52C34"/>
    <w:rsid w:val="00B61FF8"/>
    <w:rsid w:val="00B8074A"/>
    <w:rsid w:val="00BA6CF8"/>
    <w:rsid w:val="00C028BF"/>
    <w:rsid w:val="00C11C85"/>
    <w:rsid w:val="00C469C4"/>
    <w:rsid w:val="00C7576F"/>
    <w:rsid w:val="00C773A2"/>
    <w:rsid w:val="00C87F7F"/>
    <w:rsid w:val="00CB6F43"/>
    <w:rsid w:val="00CD0EDD"/>
    <w:rsid w:val="00CD191F"/>
    <w:rsid w:val="00CE6801"/>
    <w:rsid w:val="00CF0F62"/>
    <w:rsid w:val="00D00986"/>
    <w:rsid w:val="00D140A3"/>
    <w:rsid w:val="00D417C7"/>
    <w:rsid w:val="00D808E4"/>
    <w:rsid w:val="00D80DD9"/>
    <w:rsid w:val="00D93DA5"/>
    <w:rsid w:val="00DB6478"/>
    <w:rsid w:val="00DD233F"/>
    <w:rsid w:val="00EA265F"/>
    <w:rsid w:val="00EE360C"/>
    <w:rsid w:val="00F008CE"/>
    <w:rsid w:val="00F00ECD"/>
    <w:rsid w:val="00F05B86"/>
    <w:rsid w:val="00F123E8"/>
    <w:rsid w:val="00F171E9"/>
    <w:rsid w:val="00F457AA"/>
    <w:rsid w:val="00F55A2F"/>
    <w:rsid w:val="00F772D9"/>
    <w:rsid w:val="00FA64FA"/>
    <w:rsid w:val="00FB5D36"/>
    <w:rsid w:val="00FC1B81"/>
    <w:rsid w:val="00FD6316"/>
    <w:rsid w:val="00FE120D"/>
    <w:rsid w:val="00FF0D19"/>
    <w:rsid w:val="1325311B"/>
    <w:rsid w:val="1610745E"/>
    <w:rsid w:val="1A473A04"/>
    <w:rsid w:val="1FE27258"/>
    <w:rsid w:val="204B58E3"/>
    <w:rsid w:val="2EEE4A21"/>
    <w:rsid w:val="3847649C"/>
    <w:rsid w:val="411B5F2B"/>
    <w:rsid w:val="41582FA7"/>
    <w:rsid w:val="50143074"/>
    <w:rsid w:val="635E4E26"/>
    <w:rsid w:val="6ABE2A6D"/>
    <w:rsid w:val="6D4C4430"/>
    <w:rsid w:val="762B5482"/>
    <w:rsid w:val="7CF01E1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2"/>
    <w:qFormat/>
    <w:uiPriority w:val="99"/>
    <w:pPr>
      <w:ind w:left="100" w:leftChars="2500"/>
    </w:pPr>
  </w:style>
  <w:style w:type="paragraph" w:styleId="3">
    <w:name w:val="Balloon Text"/>
    <w:basedOn w:val="1"/>
    <w:link w:val="13"/>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paragraph" w:customStyle="1" w:styleId="9">
    <w:name w:val="列出段落1"/>
    <w:basedOn w:val="1"/>
    <w:qFormat/>
    <w:uiPriority w:val="34"/>
    <w:pPr>
      <w:ind w:firstLine="420" w:firstLineChars="200"/>
    </w:p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日期 Char"/>
    <w:basedOn w:val="6"/>
    <w:link w:val="2"/>
    <w:qFormat/>
    <w:uiPriority w:val="99"/>
  </w:style>
  <w:style w:type="character" w:customStyle="1" w:styleId="13">
    <w:name w:val="批注框文本 Char"/>
    <w:basedOn w:val="6"/>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5065</Words>
  <Characters>28871</Characters>
  <Lines>240</Lines>
  <Paragraphs>67</Paragraphs>
  <ScaleCrop>false</ScaleCrop>
  <LinksUpToDate>false</LinksUpToDate>
  <CharactersWithSpaces>33869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2015-10-26T08:07:00Z</dcterms:created>
  <dc:creator>Administrator</dc:creator>
  <cp:lastModifiedBy>Administrator</cp:lastModifiedBy>
  <cp:lastPrinted>2014-08-16T05:14:00Z</cp:lastPrinted>
  <dcterms:modified xsi:type="dcterms:W3CDTF">2017-10-29T06:20:30Z</dcterms:modified>
  <dc:title>Unit 1 At the Grocery</dc:title>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